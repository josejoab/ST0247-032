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BEFC38" w14:textId="7777777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0C854CD2" w14:textId="0A7EF2AF" w:rsidR="00DB0FDD" w:rsidRDefault="00EE7C5A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  <w:r>
        <w:rPr>
          <w:rFonts w:ascii="Arial" w:hAnsi="Arial" w:cs="Arial"/>
          <w:b/>
          <w:color w:val="000064"/>
          <w:sz w:val="40"/>
          <w:szCs w:val="32"/>
        </w:rPr>
        <w:t>Laboratorio Nro.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  <w:r w:rsidR="00C551BC">
        <w:rPr>
          <w:rFonts w:ascii="Arial" w:hAnsi="Arial" w:cs="Arial"/>
          <w:b/>
          <w:color w:val="000064"/>
          <w:sz w:val="40"/>
          <w:szCs w:val="32"/>
        </w:rPr>
        <w:t>1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br/>
      </w:r>
      <w:r w:rsidR="00C551BC">
        <w:rPr>
          <w:rFonts w:ascii="Arial" w:hAnsi="Arial" w:cs="Arial"/>
          <w:b/>
          <w:color w:val="000064"/>
          <w:sz w:val="40"/>
          <w:szCs w:val="32"/>
        </w:rPr>
        <w:t>Implementación de Grafos</w:t>
      </w:r>
      <w:r w:rsidR="00DB0FDD" w:rsidRPr="00C36E70">
        <w:rPr>
          <w:rFonts w:ascii="Arial" w:hAnsi="Arial" w:cs="Arial"/>
          <w:b/>
          <w:color w:val="000064"/>
          <w:sz w:val="40"/>
          <w:szCs w:val="32"/>
        </w:rPr>
        <w:t xml:space="preserve"> </w:t>
      </w:r>
    </w:p>
    <w:p w14:paraId="27C4BF98" w14:textId="19AAE7A7" w:rsidR="006F47C4" w:rsidRDefault="006F47C4" w:rsidP="00DB0FDD">
      <w:pPr>
        <w:pStyle w:val="Textoindependiente"/>
        <w:spacing w:before="3"/>
        <w:ind w:firstLine="408"/>
        <w:jc w:val="center"/>
        <w:rPr>
          <w:rFonts w:ascii="Arial" w:hAnsi="Arial" w:cs="Arial"/>
          <w:b/>
          <w:color w:val="000064"/>
          <w:sz w:val="40"/>
          <w:szCs w:val="32"/>
        </w:rPr>
      </w:pPr>
    </w:p>
    <w:p w14:paraId="63C2FCAF" w14:textId="77777777" w:rsidR="006F47C4" w:rsidRPr="006F47C4" w:rsidRDefault="006F47C4" w:rsidP="006F47C4">
      <w:pPr>
        <w:pStyle w:val="Textoindependiente"/>
        <w:rPr>
          <w:rFonts w:ascii="Arial" w:hAnsi="Arial" w:cs="Arial"/>
          <w:sz w:val="22"/>
          <w:szCs w:val="22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605"/>
        <w:gridCol w:w="4605"/>
      </w:tblGrid>
      <w:tr w:rsidR="006F47C4" w:rsidRPr="006F47C4" w14:paraId="07984F0E" w14:textId="77777777" w:rsidTr="002E3E49">
        <w:tc>
          <w:tcPr>
            <w:tcW w:w="4605" w:type="dxa"/>
            <w:shd w:val="clear" w:color="auto" w:fill="auto"/>
          </w:tcPr>
          <w:p w14:paraId="1007AE70" w14:textId="7FD20BEF" w:rsidR="006F47C4" w:rsidRPr="006F47C4" w:rsidRDefault="00C551BC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Jose </w:t>
            </w:r>
            <w:proofErr w:type="spellStart"/>
            <w:r>
              <w:rPr>
                <w:b/>
                <w:bCs/>
                <w:sz w:val="22"/>
                <w:szCs w:val="22"/>
              </w:rPr>
              <w:t>Joab</w:t>
            </w:r>
            <w:proofErr w:type="spellEnd"/>
            <w:r>
              <w:rPr>
                <w:b/>
                <w:bCs/>
                <w:sz w:val="22"/>
                <w:szCs w:val="22"/>
              </w:rPr>
              <w:t xml:space="preserve"> Romero </w:t>
            </w:r>
            <w:proofErr w:type="spellStart"/>
            <w:r>
              <w:rPr>
                <w:b/>
                <w:bCs/>
                <w:sz w:val="22"/>
                <w:szCs w:val="22"/>
              </w:rPr>
              <w:t>Humba</w:t>
            </w:r>
            <w:proofErr w:type="spellEnd"/>
          </w:p>
          <w:p w14:paraId="11BBC13A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6AF08CEF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295B95E0" w14:textId="3684252D" w:rsidR="006F47C4" w:rsidRPr="006F47C4" w:rsidRDefault="00C551BC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jjromeroh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39917F5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  <w:tc>
          <w:tcPr>
            <w:tcW w:w="4605" w:type="dxa"/>
            <w:shd w:val="clear" w:color="auto" w:fill="auto"/>
          </w:tcPr>
          <w:p w14:paraId="1DCE81E6" w14:textId="497C6C59" w:rsidR="006F47C4" w:rsidRPr="006F47C4" w:rsidRDefault="00C551BC" w:rsidP="002E3E49">
            <w:pPr>
              <w:jc w:val="center"/>
              <w:rPr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 xml:space="preserve">Kevin Alexander Herrera </w:t>
            </w:r>
            <w:proofErr w:type="spellStart"/>
            <w:r>
              <w:rPr>
                <w:b/>
                <w:bCs/>
                <w:sz w:val="22"/>
                <w:szCs w:val="22"/>
              </w:rPr>
              <w:t>Garces</w:t>
            </w:r>
            <w:proofErr w:type="spellEnd"/>
          </w:p>
          <w:p w14:paraId="165A19DE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Universidad Eafit</w:t>
            </w:r>
          </w:p>
          <w:p w14:paraId="199F0DCD" w14:textId="77777777" w:rsidR="006F47C4" w:rsidRPr="006F47C4" w:rsidRDefault="006F47C4" w:rsidP="002E3E49">
            <w:pPr>
              <w:jc w:val="center"/>
              <w:rPr>
                <w:sz w:val="22"/>
                <w:szCs w:val="22"/>
              </w:rPr>
            </w:pPr>
            <w:r w:rsidRPr="006F47C4">
              <w:rPr>
                <w:bCs/>
                <w:sz w:val="22"/>
                <w:szCs w:val="22"/>
              </w:rPr>
              <w:t>Medellín, Colombia</w:t>
            </w:r>
          </w:p>
          <w:p w14:paraId="05E13523" w14:textId="34D06478" w:rsidR="006F47C4" w:rsidRPr="006F47C4" w:rsidRDefault="00AB25A1" w:rsidP="002E3E49">
            <w:pPr>
              <w:jc w:val="center"/>
              <w:rPr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kaherrerag</w:t>
            </w:r>
            <w:r w:rsidR="006F47C4" w:rsidRPr="006F47C4">
              <w:rPr>
                <w:bCs/>
                <w:sz w:val="22"/>
                <w:szCs w:val="22"/>
              </w:rPr>
              <w:t>@eafit.edu.co</w:t>
            </w:r>
          </w:p>
          <w:p w14:paraId="2BC03404" w14:textId="77777777" w:rsidR="006F47C4" w:rsidRPr="006F47C4" w:rsidRDefault="006F47C4" w:rsidP="002E3E49">
            <w:pPr>
              <w:jc w:val="center"/>
              <w:rPr>
                <w:b/>
                <w:bCs/>
                <w:sz w:val="22"/>
                <w:szCs w:val="22"/>
              </w:rPr>
            </w:pPr>
          </w:p>
        </w:tc>
      </w:tr>
    </w:tbl>
    <w:p w14:paraId="791D7824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7A96F5C9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0C6011D7" w14:textId="77777777" w:rsidR="006F47C4" w:rsidRPr="006F47C4" w:rsidRDefault="006F47C4" w:rsidP="006F47C4">
      <w:pPr>
        <w:rPr>
          <w:sz w:val="22"/>
          <w:szCs w:val="22"/>
        </w:rPr>
      </w:pPr>
      <w:r w:rsidRPr="006F47C4">
        <w:rPr>
          <w:b/>
          <w:bCs/>
          <w:color w:val="002060"/>
          <w:sz w:val="22"/>
          <w:szCs w:val="22"/>
        </w:rPr>
        <w:t>3)</w:t>
      </w:r>
      <w:r w:rsidRPr="006F47C4">
        <w:rPr>
          <w:b/>
          <w:bCs/>
          <w:sz w:val="22"/>
          <w:szCs w:val="22"/>
        </w:rPr>
        <w:t xml:space="preserve"> Simulacro de preguntas de sustentación de Proyectos</w:t>
      </w:r>
    </w:p>
    <w:p w14:paraId="5C991548" w14:textId="77777777" w:rsidR="006F47C4" w:rsidRPr="006F47C4" w:rsidRDefault="006F47C4" w:rsidP="006F47C4">
      <w:pPr>
        <w:rPr>
          <w:b/>
          <w:bCs/>
          <w:sz w:val="22"/>
          <w:szCs w:val="22"/>
        </w:rPr>
      </w:pPr>
    </w:p>
    <w:p w14:paraId="5D3FA7AC" w14:textId="21E5E742" w:rsidR="006F47C4" w:rsidRPr="009D7438" w:rsidRDefault="00320EFF" w:rsidP="009D7438">
      <w:pPr>
        <w:pStyle w:val="Prrafodelista"/>
        <w:ind w:left="360"/>
        <w:jc w:val="both"/>
        <w:rPr>
          <w:b/>
          <w:bCs/>
          <w:color w:val="002060"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3.1</w:t>
      </w:r>
      <w:r w:rsidR="009D7438">
        <w:rPr>
          <w:b/>
          <w:bCs/>
          <w:color w:val="002060"/>
          <w:sz w:val="22"/>
          <w:szCs w:val="22"/>
        </w:rPr>
        <w:t xml:space="preserve"> </w:t>
      </w:r>
      <w:r w:rsidR="009D7438" w:rsidRPr="009D7438">
        <w:rPr>
          <w:bCs/>
          <w:sz w:val="22"/>
          <w:szCs w:val="22"/>
        </w:rPr>
        <w:t xml:space="preserve">La estructura </w:t>
      </w:r>
      <w:r w:rsidR="009D7438">
        <w:rPr>
          <w:bCs/>
          <w:sz w:val="22"/>
          <w:szCs w:val="22"/>
        </w:rPr>
        <w:t xml:space="preserve">que escogimos </w:t>
      </w:r>
      <w:r w:rsidR="009D7438" w:rsidRPr="009D7438">
        <w:rPr>
          <w:bCs/>
          <w:sz w:val="22"/>
          <w:szCs w:val="22"/>
        </w:rPr>
        <w:t xml:space="preserve">fue el </w:t>
      </w:r>
      <w:proofErr w:type="spellStart"/>
      <w:r w:rsidR="009D7438" w:rsidRPr="009D7438">
        <w:rPr>
          <w:bCs/>
          <w:sz w:val="22"/>
          <w:szCs w:val="22"/>
        </w:rPr>
        <w:t>HashMap</w:t>
      </w:r>
      <w:proofErr w:type="spellEnd"/>
      <w:r w:rsidR="009D7438" w:rsidRPr="009D7438">
        <w:rPr>
          <w:bCs/>
          <w:sz w:val="22"/>
          <w:szCs w:val="22"/>
        </w:rPr>
        <w:t>,</w:t>
      </w:r>
      <w:r w:rsidR="009D7438">
        <w:rPr>
          <w:bCs/>
          <w:sz w:val="22"/>
          <w:szCs w:val="22"/>
        </w:rPr>
        <w:t xml:space="preserve"> ya que nos permite que cada vértice y arco pueda contener un </w:t>
      </w:r>
      <w:proofErr w:type="spellStart"/>
      <w:r w:rsidR="009D7438">
        <w:rPr>
          <w:bCs/>
          <w:sz w:val="22"/>
          <w:szCs w:val="22"/>
        </w:rPr>
        <w:t>linkedList</w:t>
      </w:r>
      <w:proofErr w:type="spellEnd"/>
      <w:r w:rsidR="009D7438">
        <w:rPr>
          <w:bCs/>
          <w:sz w:val="22"/>
          <w:szCs w:val="22"/>
        </w:rPr>
        <w:t xml:space="preserve"> con su respectiva información y también debido a que nos facilita guardar y acceder a los datos de forma más eficiente.</w:t>
      </w:r>
      <w:r w:rsidR="009D7438" w:rsidRPr="009D7438">
        <w:rPr>
          <w:bCs/>
          <w:sz w:val="22"/>
          <w:szCs w:val="22"/>
        </w:rPr>
        <w:t xml:space="preserve"> </w:t>
      </w:r>
    </w:p>
    <w:p w14:paraId="024CA591" w14:textId="322D9452" w:rsidR="00320EFF" w:rsidRPr="009D7438" w:rsidRDefault="00320EFF" w:rsidP="00320EFF">
      <w:pPr>
        <w:pStyle w:val="Prrafodelista"/>
        <w:ind w:left="360"/>
        <w:jc w:val="both"/>
        <w:rPr>
          <w:bCs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3.2</w:t>
      </w:r>
      <w:r w:rsidR="009D7438">
        <w:rPr>
          <w:b/>
          <w:bCs/>
          <w:color w:val="002060"/>
          <w:sz w:val="22"/>
          <w:szCs w:val="22"/>
        </w:rPr>
        <w:t xml:space="preserve"> </w:t>
      </w:r>
      <w:r w:rsidR="009D7438">
        <w:rPr>
          <w:bCs/>
          <w:sz w:val="22"/>
          <w:szCs w:val="22"/>
        </w:rPr>
        <w:t>consumiría O(n^2) porque, aunque un vértice no esté conectado con otro, se sigue usando ese espacio para guardar un 0</w:t>
      </w:r>
    </w:p>
    <w:p w14:paraId="25C0ADFB" w14:textId="5FBADFFA" w:rsidR="00320EFF" w:rsidRPr="009D7438" w:rsidRDefault="00320EFF" w:rsidP="00320EFF">
      <w:pPr>
        <w:pStyle w:val="Prrafodelista"/>
        <w:ind w:left="360"/>
        <w:jc w:val="both"/>
        <w:rPr>
          <w:bCs/>
          <w:sz w:val="22"/>
          <w:szCs w:val="22"/>
        </w:rPr>
      </w:pPr>
      <w:r w:rsidRPr="00320EFF">
        <w:rPr>
          <w:b/>
          <w:bCs/>
          <w:color w:val="002060"/>
          <w:sz w:val="22"/>
          <w:szCs w:val="22"/>
        </w:rPr>
        <w:t>3.3</w:t>
      </w:r>
      <w:r w:rsidR="009D7438">
        <w:rPr>
          <w:b/>
          <w:bCs/>
          <w:color w:val="002060"/>
          <w:sz w:val="22"/>
          <w:szCs w:val="22"/>
        </w:rPr>
        <w:t xml:space="preserve"> </w:t>
      </w:r>
      <w:r w:rsidR="00150E80">
        <w:rPr>
          <w:bCs/>
          <w:sz w:val="22"/>
          <w:szCs w:val="22"/>
        </w:rPr>
        <w:t xml:space="preserve">gracias a la funcionalidad que nos presta el </w:t>
      </w:r>
      <w:proofErr w:type="spellStart"/>
      <w:r w:rsidR="00150E80">
        <w:rPr>
          <w:bCs/>
          <w:sz w:val="22"/>
          <w:szCs w:val="22"/>
        </w:rPr>
        <w:t>HashMap</w:t>
      </w:r>
      <w:proofErr w:type="spellEnd"/>
      <w:r w:rsidR="00150E80">
        <w:rPr>
          <w:bCs/>
          <w:sz w:val="22"/>
          <w:szCs w:val="22"/>
        </w:rPr>
        <w:t>, el orden en que se ingresen los datos no generara ningún problema.</w:t>
      </w:r>
    </w:p>
    <w:p w14:paraId="09BC89E3" w14:textId="5EDBA046" w:rsidR="003F4C22" w:rsidRDefault="003F4C22" w:rsidP="00320EFF">
      <w:pPr>
        <w:pStyle w:val="Prrafodelista"/>
        <w:ind w:left="360"/>
        <w:jc w:val="both"/>
        <w:rPr>
          <w:bCs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3.4</w:t>
      </w:r>
      <w:r w:rsidR="00150E80">
        <w:rPr>
          <w:b/>
          <w:bCs/>
          <w:color w:val="002060"/>
          <w:sz w:val="22"/>
          <w:szCs w:val="22"/>
        </w:rPr>
        <w:t xml:space="preserve"> </w:t>
      </w:r>
      <w:r w:rsidR="00150E80">
        <w:rPr>
          <w:bCs/>
          <w:sz w:val="22"/>
          <w:szCs w:val="22"/>
        </w:rPr>
        <w:t xml:space="preserve">en este punto utilizamos un arreglo de enteros para guardar el “color” de cada vértice, un </w:t>
      </w:r>
      <w:proofErr w:type="spellStart"/>
      <w:r w:rsidR="00150E80">
        <w:rPr>
          <w:bCs/>
          <w:sz w:val="22"/>
          <w:szCs w:val="22"/>
        </w:rPr>
        <w:t>linkedList</w:t>
      </w:r>
      <w:proofErr w:type="spellEnd"/>
      <w:r w:rsidR="00150E80">
        <w:rPr>
          <w:bCs/>
          <w:sz w:val="22"/>
          <w:szCs w:val="22"/>
        </w:rPr>
        <w:t xml:space="preserve"> para usarlo a modo de pila y una matriz de adyacencia para representar el grafo</w:t>
      </w:r>
    </w:p>
    <w:p w14:paraId="2AA07433" w14:textId="6D6E0E25" w:rsidR="00150E80" w:rsidRDefault="00150E80" w:rsidP="00320EFF">
      <w:pPr>
        <w:pStyle w:val="Prrafodelista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el </w:t>
      </w:r>
      <w:proofErr w:type="spellStart"/>
      <w:r>
        <w:rPr>
          <w:bCs/>
          <w:sz w:val="22"/>
          <w:szCs w:val="22"/>
        </w:rPr>
        <w:t>main</w:t>
      </w:r>
      <w:proofErr w:type="spellEnd"/>
      <w:r>
        <w:rPr>
          <w:bCs/>
          <w:sz w:val="22"/>
          <w:szCs w:val="22"/>
        </w:rPr>
        <w:t xml:space="preserve"> de esta clase recolecta la información de cada grafo y la envía al método </w:t>
      </w:r>
      <w:proofErr w:type="gramStart"/>
      <w:r>
        <w:rPr>
          <w:bCs/>
          <w:sz w:val="22"/>
          <w:szCs w:val="22"/>
        </w:rPr>
        <w:t>validar(</w:t>
      </w:r>
      <w:proofErr w:type="gramEnd"/>
      <w:r>
        <w:rPr>
          <w:bCs/>
          <w:sz w:val="22"/>
          <w:szCs w:val="22"/>
        </w:rPr>
        <w:t>)</w:t>
      </w:r>
    </w:p>
    <w:p w14:paraId="322195A8" w14:textId="059D278D" w:rsidR="00150E80" w:rsidRPr="00150E80" w:rsidRDefault="00150E80" w:rsidP="00320EFF">
      <w:pPr>
        <w:pStyle w:val="Prrafodelista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y el método validar se encarga de recorrer el grafo y verificar que si cumpla con los requisitos.</w:t>
      </w:r>
    </w:p>
    <w:p w14:paraId="37431C79" w14:textId="701C49D9" w:rsidR="003F4C22" w:rsidRPr="00150E80" w:rsidRDefault="003F4C22" w:rsidP="00320EFF">
      <w:pPr>
        <w:pStyle w:val="Prrafodelista"/>
        <w:ind w:left="360"/>
        <w:jc w:val="both"/>
        <w:rPr>
          <w:bCs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3.5</w:t>
      </w:r>
      <w:r w:rsidR="00150E80">
        <w:rPr>
          <w:b/>
          <w:bCs/>
          <w:color w:val="002060"/>
          <w:sz w:val="22"/>
          <w:szCs w:val="22"/>
        </w:rPr>
        <w:t xml:space="preserve"> </w:t>
      </w:r>
      <w:r w:rsidR="00150E80">
        <w:rPr>
          <w:bCs/>
          <w:sz w:val="22"/>
          <w:szCs w:val="22"/>
        </w:rPr>
        <w:t>O(n*m*v)</w:t>
      </w:r>
    </w:p>
    <w:p w14:paraId="10EE1DB6" w14:textId="0D148787" w:rsidR="003F4C22" w:rsidRDefault="003F4C22" w:rsidP="00320EFF">
      <w:pPr>
        <w:pStyle w:val="Prrafodelista"/>
        <w:ind w:left="360"/>
        <w:jc w:val="both"/>
        <w:rPr>
          <w:bCs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>3.6</w:t>
      </w:r>
      <w:r w:rsidR="00DC6F3B">
        <w:rPr>
          <w:b/>
          <w:bCs/>
          <w:color w:val="002060"/>
          <w:sz w:val="22"/>
          <w:szCs w:val="22"/>
        </w:rPr>
        <w:t xml:space="preserve"> </w:t>
      </w:r>
      <w:r w:rsidR="00DC6F3B">
        <w:rPr>
          <w:bCs/>
          <w:sz w:val="22"/>
          <w:szCs w:val="22"/>
        </w:rPr>
        <w:t>n es el número de grafos</w:t>
      </w:r>
    </w:p>
    <w:p w14:paraId="71E81CBB" w14:textId="7938365C" w:rsidR="00DC6F3B" w:rsidRDefault="00DC6F3B" w:rsidP="00320EFF">
      <w:pPr>
        <w:pStyle w:val="Prrafodelista"/>
        <w:ind w:left="360"/>
        <w:jc w:val="both"/>
        <w:rPr>
          <w:bCs/>
          <w:sz w:val="22"/>
          <w:szCs w:val="22"/>
        </w:rPr>
      </w:pPr>
      <w:r>
        <w:rPr>
          <w:b/>
          <w:bCs/>
          <w:color w:val="002060"/>
          <w:sz w:val="22"/>
          <w:szCs w:val="22"/>
        </w:rPr>
        <w:tab/>
      </w:r>
      <w:r>
        <w:rPr>
          <w:bCs/>
          <w:sz w:val="22"/>
          <w:szCs w:val="22"/>
        </w:rPr>
        <w:t>M es el número de arcos de cada grafo</w:t>
      </w:r>
    </w:p>
    <w:p w14:paraId="75E6AFE7" w14:textId="7414262B" w:rsidR="00DC6F3B" w:rsidRPr="00DC6F3B" w:rsidRDefault="00DC6F3B" w:rsidP="00320EFF">
      <w:pPr>
        <w:pStyle w:val="Prrafodelista"/>
        <w:ind w:left="360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V es el número de vértices de cada grafo</w:t>
      </w:r>
    </w:p>
    <w:p w14:paraId="6E1055A9" w14:textId="77777777" w:rsidR="006F47C4" w:rsidRPr="006F47C4" w:rsidRDefault="006F47C4" w:rsidP="00320EFF">
      <w:pPr>
        <w:jc w:val="both"/>
        <w:rPr>
          <w:b/>
          <w:bCs/>
          <w:sz w:val="22"/>
          <w:szCs w:val="22"/>
        </w:rPr>
      </w:pPr>
    </w:p>
    <w:p w14:paraId="03B32EFB" w14:textId="77777777" w:rsidR="006F47C4" w:rsidRPr="006F47C4" w:rsidRDefault="006F47C4" w:rsidP="006F47C4">
      <w:pPr>
        <w:ind w:left="720"/>
        <w:jc w:val="both"/>
        <w:rPr>
          <w:b/>
          <w:bCs/>
          <w:i/>
          <w:sz w:val="22"/>
          <w:szCs w:val="22"/>
        </w:rPr>
      </w:pPr>
    </w:p>
    <w:p w14:paraId="77E3C833" w14:textId="77777777" w:rsidR="006F47C4" w:rsidRPr="006F47C4" w:rsidRDefault="006F47C4" w:rsidP="006F47C4">
      <w:pPr>
        <w:jc w:val="both"/>
        <w:rPr>
          <w:sz w:val="22"/>
          <w:szCs w:val="22"/>
        </w:rPr>
      </w:pPr>
      <w:r w:rsidRPr="006F47C4">
        <w:rPr>
          <w:b/>
          <w:bCs/>
          <w:i/>
          <w:color w:val="002060"/>
          <w:sz w:val="22"/>
          <w:szCs w:val="22"/>
        </w:rPr>
        <w:t>4)</w:t>
      </w:r>
      <w:r w:rsidRPr="006F47C4">
        <w:rPr>
          <w:b/>
          <w:bCs/>
          <w:i/>
          <w:sz w:val="22"/>
          <w:szCs w:val="22"/>
        </w:rPr>
        <w:t xml:space="preserve"> Simulacro de Parcial</w:t>
      </w:r>
    </w:p>
    <w:p w14:paraId="78844B61" w14:textId="77777777" w:rsidR="006F47C4" w:rsidRPr="006F47C4" w:rsidRDefault="006F47C4" w:rsidP="006F47C4">
      <w:pPr>
        <w:jc w:val="both"/>
        <w:rPr>
          <w:b/>
          <w:bCs/>
          <w:i/>
          <w:sz w:val="22"/>
          <w:szCs w:val="22"/>
        </w:rPr>
      </w:pPr>
    </w:p>
    <w:p w14:paraId="2FCB6A8E" w14:textId="77777777" w:rsidR="00C551BC" w:rsidRDefault="00C551BC" w:rsidP="003F4C22">
      <w:pPr>
        <w:ind w:left="360"/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4.1 </w:t>
      </w:r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998"/>
        <w:gridCol w:w="998"/>
        <w:gridCol w:w="998"/>
        <w:gridCol w:w="998"/>
        <w:gridCol w:w="998"/>
        <w:gridCol w:w="999"/>
        <w:gridCol w:w="999"/>
        <w:gridCol w:w="999"/>
        <w:gridCol w:w="999"/>
      </w:tblGrid>
      <w:tr w:rsidR="00C551BC" w14:paraId="2FB97C0C" w14:textId="77777777" w:rsidTr="00C551BC">
        <w:tc>
          <w:tcPr>
            <w:tcW w:w="1038" w:type="dxa"/>
          </w:tcPr>
          <w:p w14:paraId="52F1729A" w14:textId="0B64E142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13C659D0" w14:textId="23602AF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0</w:t>
            </w:r>
          </w:p>
        </w:tc>
        <w:tc>
          <w:tcPr>
            <w:tcW w:w="1038" w:type="dxa"/>
          </w:tcPr>
          <w:p w14:paraId="3B703696" w14:textId="23634D50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8" w:type="dxa"/>
          </w:tcPr>
          <w:p w14:paraId="5AEAF0E8" w14:textId="7DA4ADEF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2</w:t>
            </w:r>
          </w:p>
        </w:tc>
        <w:tc>
          <w:tcPr>
            <w:tcW w:w="1038" w:type="dxa"/>
          </w:tcPr>
          <w:p w14:paraId="0228DB03" w14:textId="12D9F7B6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3</w:t>
            </w:r>
          </w:p>
        </w:tc>
        <w:tc>
          <w:tcPr>
            <w:tcW w:w="1039" w:type="dxa"/>
          </w:tcPr>
          <w:p w14:paraId="7466B6B0" w14:textId="1F4277D4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039" w:type="dxa"/>
          </w:tcPr>
          <w:p w14:paraId="237B6B6A" w14:textId="1EF23C9A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5</w:t>
            </w:r>
          </w:p>
        </w:tc>
        <w:tc>
          <w:tcPr>
            <w:tcW w:w="1039" w:type="dxa"/>
          </w:tcPr>
          <w:p w14:paraId="50D47415" w14:textId="0CB9BB08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6</w:t>
            </w:r>
          </w:p>
        </w:tc>
        <w:tc>
          <w:tcPr>
            <w:tcW w:w="1039" w:type="dxa"/>
          </w:tcPr>
          <w:p w14:paraId="01763AC6" w14:textId="2B06C203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7</w:t>
            </w:r>
          </w:p>
        </w:tc>
      </w:tr>
      <w:tr w:rsidR="00C551BC" w14:paraId="2EE4F275" w14:textId="77777777" w:rsidTr="00C551BC">
        <w:tc>
          <w:tcPr>
            <w:tcW w:w="1038" w:type="dxa"/>
          </w:tcPr>
          <w:p w14:paraId="79D8A216" w14:textId="107D483B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0</w:t>
            </w:r>
          </w:p>
        </w:tc>
        <w:tc>
          <w:tcPr>
            <w:tcW w:w="1038" w:type="dxa"/>
          </w:tcPr>
          <w:p w14:paraId="06CF2782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542B6BAF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20CF0107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406724F6" w14:textId="719D834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9" w:type="dxa"/>
          </w:tcPr>
          <w:p w14:paraId="5001CCC7" w14:textId="1145D13E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9" w:type="dxa"/>
          </w:tcPr>
          <w:p w14:paraId="7019DF35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2B94EA31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0AE9300C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C551BC" w14:paraId="2546F6D4" w14:textId="77777777" w:rsidTr="00C551BC">
        <w:tc>
          <w:tcPr>
            <w:tcW w:w="1038" w:type="dxa"/>
          </w:tcPr>
          <w:p w14:paraId="203651E4" w14:textId="209DF509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8" w:type="dxa"/>
          </w:tcPr>
          <w:p w14:paraId="5EF05412" w14:textId="4AC056DE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8" w:type="dxa"/>
          </w:tcPr>
          <w:p w14:paraId="44D611E0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6378A852" w14:textId="18FA2A8E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8" w:type="dxa"/>
          </w:tcPr>
          <w:p w14:paraId="26DE4BD9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3910998D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4CDF8845" w14:textId="05EB638F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9" w:type="dxa"/>
          </w:tcPr>
          <w:p w14:paraId="367B94EF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3E0D74CF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C551BC" w14:paraId="0CE45BF1" w14:textId="77777777" w:rsidTr="00C551BC">
        <w:tc>
          <w:tcPr>
            <w:tcW w:w="1038" w:type="dxa"/>
          </w:tcPr>
          <w:p w14:paraId="2E77DD63" w14:textId="0B93DC41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2</w:t>
            </w:r>
          </w:p>
        </w:tc>
        <w:tc>
          <w:tcPr>
            <w:tcW w:w="1038" w:type="dxa"/>
          </w:tcPr>
          <w:p w14:paraId="4774E58C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6A9709BE" w14:textId="05CB0D0F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8" w:type="dxa"/>
          </w:tcPr>
          <w:p w14:paraId="3F5DAEB7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08048384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30361B0C" w14:textId="68184B5E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9" w:type="dxa"/>
          </w:tcPr>
          <w:p w14:paraId="26B868C3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0B97CCAC" w14:textId="73F56E92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9" w:type="dxa"/>
          </w:tcPr>
          <w:p w14:paraId="59938F11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C551BC" w14:paraId="1602E876" w14:textId="77777777" w:rsidTr="00C551BC">
        <w:tc>
          <w:tcPr>
            <w:tcW w:w="1038" w:type="dxa"/>
          </w:tcPr>
          <w:p w14:paraId="2FA7DB15" w14:textId="43A51224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3</w:t>
            </w:r>
          </w:p>
        </w:tc>
        <w:tc>
          <w:tcPr>
            <w:tcW w:w="1038" w:type="dxa"/>
          </w:tcPr>
          <w:p w14:paraId="558C86C0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0B1A5097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0B92665C" w14:textId="73B8A7EC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0A6D7F10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25B03FA9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75870EBB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594D220E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7F205251" w14:textId="0EB02C51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</w:tr>
      <w:tr w:rsidR="00C551BC" w14:paraId="545A3375" w14:textId="77777777" w:rsidTr="00C551BC">
        <w:tc>
          <w:tcPr>
            <w:tcW w:w="1038" w:type="dxa"/>
          </w:tcPr>
          <w:p w14:paraId="089CB43D" w14:textId="4E57ED59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4</w:t>
            </w:r>
          </w:p>
        </w:tc>
        <w:tc>
          <w:tcPr>
            <w:tcW w:w="1038" w:type="dxa"/>
          </w:tcPr>
          <w:p w14:paraId="7EBB3291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6E8FDD88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2032AA29" w14:textId="0E3C126B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8" w:type="dxa"/>
          </w:tcPr>
          <w:p w14:paraId="52B6B532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465211E3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5584F952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695DA00B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47D1BD5B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C551BC" w14:paraId="48AE0470" w14:textId="77777777" w:rsidTr="00C551BC">
        <w:tc>
          <w:tcPr>
            <w:tcW w:w="1038" w:type="dxa"/>
          </w:tcPr>
          <w:p w14:paraId="237502D2" w14:textId="02FACDF6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5</w:t>
            </w:r>
          </w:p>
        </w:tc>
        <w:tc>
          <w:tcPr>
            <w:tcW w:w="1038" w:type="dxa"/>
          </w:tcPr>
          <w:p w14:paraId="5AF9FAAB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43125DCB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32A50F43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01474101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259577AA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721C865A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4B5B2EFB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04263438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C551BC" w14:paraId="10C8E5AE" w14:textId="77777777" w:rsidTr="00C551BC">
        <w:tc>
          <w:tcPr>
            <w:tcW w:w="1038" w:type="dxa"/>
          </w:tcPr>
          <w:p w14:paraId="56ED0A16" w14:textId="60568EAD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6</w:t>
            </w:r>
          </w:p>
        </w:tc>
        <w:tc>
          <w:tcPr>
            <w:tcW w:w="1038" w:type="dxa"/>
          </w:tcPr>
          <w:p w14:paraId="5EA8E02E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0FAD3E06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04312295" w14:textId="04C7C20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1</w:t>
            </w:r>
          </w:p>
        </w:tc>
        <w:tc>
          <w:tcPr>
            <w:tcW w:w="1038" w:type="dxa"/>
          </w:tcPr>
          <w:p w14:paraId="6C085CA8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17D79185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43F651CA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5BAC8E3E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05D9D4E4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</w:tr>
      <w:tr w:rsidR="00C551BC" w14:paraId="3AACE3E1" w14:textId="77777777" w:rsidTr="00C551BC">
        <w:tc>
          <w:tcPr>
            <w:tcW w:w="1038" w:type="dxa"/>
          </w:tcPr>
          <w:p w14:paraId="3728CC1E" w14:textId="1E33BC5B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  <w:r>
              <w:rPr>
                <w:b/>
                <w:bCs/>
                <w:i/>
                <w:sz w:val="22"/>
                <w:szCs w:val="22"/>
              </w:rPr>
              <w:t>7</w:t>
            </w:r>
          </w:p>
        </w:tc>
        <w:tc>
          <w:tcPr>
            <w:tcW w:w="1038" w:type="dxa"/>
          </w:tcPr>
          <w:p w14:paraId="332B7470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251EC8DA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290C16B5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8" w:type="dxa"/>
          </w:tcPr>
          <w:p w14:paraId="4FCFEA7B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76634A85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5A2EC85A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4FC8FE3C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  <w:tc>
          <w:tcPr>
            <w:tcW w:w="1039" w:type="dxa"/>
          </w:tcPr>
          <w:p w14:paraId="6CCE1FF5" w14:textId="77777777" w:rsidR="00C551BC" w:rsidRDefault="00C551BC" w:rsidP="003F4C22">
            <w:pPr>
              <w:jc w:val="both"/>
              <w:rPr>
                <w:b/>
                <w:bCs/>
                <w:i/>
                <w:sz w:val="22"/>
                <w:szCs w:val="22"/>
              </w:rPr>
            </w:pPr>
          </w:p>
        </w:tc>
      </w:tr>
    </w:tbl>
    <w:p w14:paraId="2D06C562" w14:textId="160A9A3A" w:rsidR="006F47C4" w:rsidRDefault="006F47C4" w:rsidP="003F4C22">
      <w:pPr>
        <w:ind w:left="360"/>
        <w:jc w:val="both"/>
        <w:rPr>
          <w:b/>
          <w:bCs/>
          <w:i/>
          <w:sz w:val="22"/>
          <w:szCs w:val="22"/>
        </w:rPr>
      </w:pPr>
    </w:p>
    <w:p w14:paraId="7F1F4BCE" w14:textId="0CBD2894" w:rsidR="003F4C22" w:rsidRDefault="00C551BC" w:rsidP="003F4C22">
      <w:pPr>
        <w:ind w:left="360"/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4.2 </w:t>
      </w:r>
    </w:p>
    <w:p w14:paraId="4FCA7933" w14:textId="490327BB" w:rsidR="00C551BC" w:rsidRDefault="00C551BC" w:rsidP="00C551BC">
      <w:pPr>
        <w:jc w:val="both"/>
        <w:rPr>
          <w:bCs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      </w:t>
      </w:r>
      <w:r>
        <w:rPr>
          <w:b/>
          <w:bCs/>
          <w:i/>
          <w:sz w:val="22"/>
          <w:szCs w:val="22"/>
        </w:rPr>
        <w:tab/>
      </w:r>
      <w:r>
        <w:rPr>
          <w:bCs/>
          <w:sz w:val="22"/>
          <w:szCs w:val="22"/>
        </w:rPr>
        <w:t>0-</w:t>
      </w:r>
      <w:proofErr w:type="gramStart"/>
      <w:r>
        <w:rPr>
          <w:bCs/>
          <w:sz w:val="22"/>
          <w:szCs w:val="22"/>
        </w:rPr>
        <w:t>&gt;[</w:t>
      </w:r>
      <w:proofErr w:type="gramEnd"/>
      <w:r>
        <w:rPr>
          <w:bCs/>
          <w:sz w:val="22"/>
          <w:szCs w:val="22"/>
        </w:rPr>
        <w:t>3,4]</w:t>
      </w:r>
    </w:p>
    <w:p w14:paraId="1917F9FE" w14:textId="37A47B4A" w:rsidR="00C551BC" w:rsidRDefault="00C551BC" w:rsidP="00C551BC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</w:r>
      <w:r w:rsidR="00AB25A1">
        <w:rPr>
          <w:bCs/>
          <w:sz w:val="22"/>
          <w:szCs w:val="22"/>
        </w:rPr>
        <w:t>1-</w:t>
      </w:r>
      <w:proofErr w:type="gramStart"/>
      <w:r w:rsidR="00AB25A1">
        <w:rPr>
          <w:bCs/>
          <w:sz w:val="22"/>
          <w:szCs w:val="22"/>
        </w:rPr>
        <w:t>&gt;[</w:t>
      </w:r>
      <w:proofErr w:type="gramEnd"/>
      <w:r w:rsidR="00AB25A1">
        <w:rPr>
          <w:bCs/>
          <w:sz w:val="22"/>
          <w:szCs w:val="22"/>
        </w:rPr>
        <w:t>0,1</w:t>
      </w:r>
      <w:r w:rsidR="00AB25A1">
        <w:rPr>
          <w:bCs/>
          <w:sz w:val="22"/>
          <w:szCs w:val="22"/>
        </w:rPr>
        <w:tab/>
        <w:t>,5]</w:t>
      </w:r>
    </w:p>
    <w:p w14:paraId="3C1A9CCD" w14:textId="6C53106A" w:rsidR="00AB25A1" w:rsidRDefault="00AB25A1" w:rsidP="00C551BC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2-</w:t>
      </w:r>
      <w:proofErr w:type="gramStart"/>
      <w:r>
        <w:rPr>
          <w:bCs/>
          <w:sz w:val="22"/>
          <w:szCs w:val="22"/>
        </w:rPr>
        <w:t>&gt;[</w:t>
      </w:r>
      <w:proofErr w:type="gramEnd"/>
      <w:r>
        <w:rPr>
          <w:bCs/>
          <w:sz w:val="22"/>
          <w:szCs w:val="22"/>
        </w:rPr>
        <w:t>1,4,6]</w:t>
      </w:r>
    </w:p>
    <w:p w14:paraId="49A9A0E0" w14:textId="015E406F" w:rsidR="00AB25A1" w:rsidRDefault="00AB25A1" w:rsidP="00C551BC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3-</w:t>
      </w:r>
      <w:proofErr w:type="gramStart"/>
      <w:r>
        <w:rPr>
          <w:bCs/>
          <w:sz w:val="22"/>
          <w:szCs w:val="22"/>
        </w:rPr>
        <w:t>&gt;[</w:t>
      </w:r>
      <w:proofErr w:type="gramEnd"/>
      <w:r>
        <w:rPr>
          <w:bCs/>
          <w:sz w:val="22"/>
          <w:szCs w:val="22"/>
        </w:rPr>
        <w:t>7]</w:t>
      </w:r>
    </w:p>
    <w:p w14:paraId="17DA9DE5" w14:textId="0BFC0406" w:rsidR="00AB25A1" w:rsidRDefault="00AB25A1" w:rsidP="00C551BC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4-</w:t>
      </w:r>
      <w:proofErr w:type="gramStart"/>
      <w:r>
        <w:rPr>
          <w:bCs/>
          <w:sz w:val="22"/>
          <w:szCs w:val="22"/>
        </w:rPr>
        <w:t>&gt;[</w:t>
      </w:r>
      <w:proofErr w:type="gramEnd"/>
      <w:r>
        <w:rPr>
          <w:bCs/>
          <w:sz w:val="22"/>
          <w:szCs w:val="22"/>
        </w:rPr>
        <w:t>2]</w:t>
      </w:r>
    </w:p>
    <w:p w14:paraId="5E331226" w14:textId="4D318B52" w:rsidR="00AB25A1" w:rsidRDefault="00AB25A1" w:rsidP="00C551BC">
      <w:pPr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ab/>
        <w:t>5-</w:t>
      </w:r>
      <w:proofErr w:type="gramStart"/>
      <w:r>
        <w:rPr>
          <w:bCs/>
          <w:sz w:val="22"/>
          <w:szCs w:val="22"/>
        </w:rPr>
        <w:t>&gt;[</w:t>
      </w:r>
      <w:proofErr w:type="gramEnd"/>
      <w:r>
        <w:rPr>
          <w:bCs/>
          <w:sz w:val="22"/>
          <w:szCs w:val="22"/>
        </w:rPr>
        <w:t>]</w:t>
      </w:r>
    </w:p>
    <w:p w14:paraId="00BA9B70" w14:textId="60D6F353" w:rsidR="00AB25A1" w:rsidRDefault="00AB25A1" w:rsidP="00AB25A1">
      <w:pPr>
        <w:ind w:firstLine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6-</w:t>
      </w:r>
      <w:proofErr w:type="gramStart"/>
      <w:r>
        <w:rPr>
          <w:bCs/>
          <w:sz w:val="22"/>
          <w:szCs w:val="22"/>
        </w:rPr>
        <w:t>&gt;[</w:t>
      </w:r>
      <w:proofErr w:type="gramEnd"/>
      <w:r>
        <w:rPr>
          <w:bCs/>
          <w:sz w:val="22"/>
          <w:szCs w:val="22"/>
        </w:rPr>
        <w:t>2]</w:t>
      </w:r>
    </w:p>
    <w:p w14:paraId="3141A200" w14:textId="5775FB7D" w:rsidR="00AB25A1" w:rsidRDefault="00AB25A1" w:rsidP="00AB25A1">
      <w:pPr>
        <w:ind w:firstLine="708"/>
        <w:jc w:val="both"/>
        <w:rPr>
          <w:bCs/>
          <w:sz w:val="22"/>
          <w:szCs w:val="22"/>
        </w:rPr>
      </w:pPr>
      <w:r>
        <w:rPr>
          <w:bCs/>
          <w:sz w:val="22"/>
          <w:szCs w:val="22"/>
        </w:rPr>
        <w:t>7-</w:t>
      </w:r>
      <w:proofErr w:type="gramStart"/>
      <w:r>
        <w:rPr>
          <w:bCs/>
          <w:sz w:val="22"/>
          <w:szCs w:val="22"/>
        </w:rPr>
        <w:t>&gt;[</w:t>
      </w:r>
      <w:proofErr w:type="gramEnd"/>
      <w:r>
        <w:rPr>
          <w:bCs/>
          <w:sz w:val="22"/>
          <w:szCs w:val="22"/>
        </w:rPr>
        <w:t>]</w:t>
      </w:r>
    </w:p>
    <w:p w14:paraId="5F980A6E" w14:textId="77777777" w:rsidR="00AB25A1" w:rsidRDefault="00AB25A1" w:rsidP="003F4C22">
      <w:pPr>
        <w:ind w:left="360"/>
        <w:jc w:val="both"/>
        <w:rPr>
          <w:b/>
          <w:bCs/>
          <w:i/>
          <w:sz w:val="22"/>
          <w:szCs w:val="22"/>
        </w:rPr>
      </w:pPr>
      <w:r>
        <w:rPr>
          <w:b/>
          <w:bCs/>
          <w:i/>
          <w:sz w:val="22"/>
          <w:szCs w:val="22"/>
        </w:rPr>
        <w:t xml:space="preserve">4.3 </w:t>
      </w:r>
    </w:p>
    <w:p w14:paraId="05940352" w14:textId="051707EF" w:rsidR="00C551BC" w:rsidRPr="00AB25A1" w:rsidRDefault="00AB25A1" w:rsidP="00AB25A1">
      <w:pPr>
        <w:ind w:left="360" w:firstLine="348"/>
        <w:jc w:val="both"/>
        <w:rPr>
          <w:bCs/>
          <w:sz w:val="22"/>
          <w:szCs w:val="22"/>
        </w:rPr>
      </w:pPr>
      <w:r w:rsidRPr="00AB25A1">
        <w:rPr>
          <w:bCs/>
          <w:sz w:val="22"/>
          <w:szCs w:val="22"/>
        </w:rPr>
        <w:t>O(n^2)</w:t>
      </w:r>
    </w:p>
    <w:p w14:paraId="15148CF5" w14:textId="77777777" w:rsidR="00AB25A1" w:rsidRPr="00C551BC" w:rsidRDefault="00AB25A1" w:rsidP="003F4C22">
      <w:pPr>
        <w:ind w:left="360"/>
        <w:jc w:val="both"/>
        <w:rPr>
          <w:bCs/>
          <w:sz w:val="22"/>
          <w:szCs w:val="22"/>
        </w:rPr>
      </w:pPr>
    </w:p>
    <w:p w14:paraId="77F18C54" w14:textId="0576D504" w:rsidR="006F47C4" w:rsidRDefault="00DC6F3B" w:rsidP="007B5F04">
      <w:pPr>
        <w:ind w:left="426"/>
        <w:jc w:val="both"/>
        <w:rPr>
          <w:b/>
          <w:bCs/>
          <w:i/>
          <w:color w:val="002060"/>
          <w:sz w:val="22"/>
          <w:szCs w:val="22"/>
        </w:rPr>
      </w:pPr>
      <w:proofErr w:type="spellStart"/>
      <w:r>
        <w:rPr>
          <w:b/>
          <w:bCs/>
          <w:i/>
          <w:color w:val="002060"/>
          <w:sz w:val="22"/>
          <w:szCs w:val="22"/>
        </w:rPr>
        <w:t>Bibliografia</w:t>
      </w:r>
      <w:proofErr w:type="spellEnd"/>
    </w:p>
    <w:p w14:paraId="3AD6A769" w14:textId="192519DF" w:rsidR="00DC6F3B" w:rsidRDefault="00DC6F3B" w:rsidP="007B5F04">
      <w:pPr>
        <w:ind w:left="426"/>
        <w:jc w:val="both"/>
        <w:rPr>
          <w:b/>
          <w:bCs/>
          <w:i/>
          <w:color w:val="002060"/>
          <w:sz w:val="22"/>
          <w:szCs w:val="22"/>
        </w:rPr>
      </w:pPr>
    </w:p>
    <w:p w14:paraId="3F5E41CD" w14:textId="321F6A07" w:rsidR="00DC6F3B" w:rsidRDefault="00DC6F3B" w:rsidP="007B5F04">
      <w:pPr>
        <w:ind w:left="426"/>
        <w:jc w:val="both"/>
        <w:rPr>
          <w:sz w:val="22"/>
          <w:szCs w:val="22"/>
        </w:rPr>
      </w:pPr>
      <w:hyperlink r:id="rId8" w:history="1">
        <w:r w:rsidRPr="0054458E">
          <w:rPr>
            <w:rStyle w:val="Hipervnculo"/>
            <w:sz w:val="22"/>
            <w:szCs w:val="22"/>
          </w:rPr>
          <w:t>https://www.geeksforgeeks.org/bipartite-graph/</w:t>
        </w:r>
      </w:hyperlink>
    </w:p>
    <w:p w14:paraId="7A3367DB" w14:textId="12A5F03E" w:rsidR="00DC6F3B" w:rsidRDefault="00DC6F3B" w:rsidP="007B5F04">
      <w:pPr>
        <w:ind w:left="426"/>
        <w:jc w:val="both"/>
        <w:rPr>
          <w:sz w:val="22"/>
          <w:szCs w:val="22"/>
        </w:rPr>
      </w:pPr>
      <w:r>
        <w:rPr>
          <w:sz w:val="22"/>
          <w:szCs w:val="22"/>
        </w:rPr>
        <w:t>la lógica usada en el método de verificación del punto 2 fue tomada de una de las pistas del laboratorio, la razón fue que nos pareció más sencillo y agradable</w:t>
      </w:r>
      <w:bookmarkStart w:id="0" w:name="_GoBack"/>
      <w:bookmarkEnd w:id="0"/>
      <w:r>
        <w:rPr>
          <w:sz w:val="22"/>
          <w:szCs w:val="22"/>
        </w:rPr>
        <w:t xml:space="preserve"> este método que el que ya estábamos elaborando</w:t>
      </w:r>
    </w:p>
    <w:p w14:paraId="1ED98617" w14:textId="77777777" w:rsidR="00DC6F3B" w:rsidRDefault="00DC6F3B" w:rsidP="007B5F04">
      <w:pPr>
        <w:ind w:left="426"/>
        <w:jc w:val="both"/>
        <w:rPr>
          <w:sz w:val="22"/>
          <w:szCs w:val="22"/>
        </w:rPr>
      </w:pPr>
    </w:p>
    <w:p w14:paraId="0F70EA18" w14:textId="3838336C" w:rsidR="007B5F04" w:rsidRPr="007B5F04" w:rsidRDefault="007B5F04" w:rsidP="007B5F04">
      <w:pPr>
        <w:ind w:left="426"/>
        <w:jc w:val="both"/>
        <w:rPr>
          <w:i/>
          <w:sz w:val="22"/>
          <w:szCs w:val="22"/>
        </w:rPr>
      </w:pPr>
    </w:p>
    <w:sectPr w:rsidR="007B5F04" w:rsidRPr="007B5F04" w:rsidSect="00ED5AF9">
      <w:headerReference w:type="default" r:id="rId9"/>
      <w:footerReference w:type="default" r:id="rId10"/>
      <w:pgSz w:w="12240" w:h="15840"/>
      <w:pgMar w:top="1417" w:right="1183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DF58D8" w14:textId="77777777" w:rsidR="001E0C55" w:rsidRDefault="001E0C55" w:rsidP="004071A1">
      <w:r>
        <w:separator/>
      </w:r>
    </w:p>
  </w:endnote>
  <w:endnote w:type="continuationSeparator" w:id="0">
    <w:p w14:paraId="5341F0E3" w14:textId="77777777" w:rsidR="001E0C55" w:rsidRDefault="001E0C55" w:rsidP="004071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Symbol">
    <w:altName w:val="Times New Roman"/>
    <w:charset w:val="01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Mono">
    <w:altName w:val="Courier New"/>
    <w:charset w:val="00"/>
    <w:family w:val="modern"/>
    <w:pitch w:val="default"/>
  </w:font>
  <w:font w:name="Droid Sans Fallback">
    <w:charset w:val="00"/>
    <w:family w:val="moder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F501817" w14:textId="77777777" w:rsidR="005D094B" w:rsidRPr="00E66804" w:rsidRDefault="005D094B" w:rsidP="006C0F93">
    <w:pPr>
      <w:ind w:left="-1276"/>
      <w:rPr>
        <w:rFonts w:cstheme="minorHAnsi"/>
        <w:b/>
        <w:sz w:val="20"/>
      </w:rPr>
    </w:pPr>
    <w:r>
      <w:rPr>
        <w:noProof/>
        <w:lang w:val="es-CO" w:eastAsia="es-CO"/>
      </w:rPr>
      <w:drawing>
        <wp:anchor distT="0" distB="0" distL="114300" distR="114300" simplePos="0" relativeHeight="251677696" behindDoc="0" locked="0" layoutInCell="1" allowOverlap="1" wp14:anchorId="6AA12085" wp14:editId="42697711">
          <wp:simplePos x="0" y="0"/>
          <wp:positionH relativeFrom="column">
            <wp:posOffset>5329555</wp:posOffset>
          </wp:positionH>
          <wp:positionV relativeFrom="paragraph">
            <wp:posOffset>101600</wp:posOffset>
          </wp:positionV>
          <wp:extent cx="1276350" cy="644525"/>
          <wp:effectExtent l="0" t="0" r="0" b="3175"/>
          <wp:wrapSquare wrapText="bothSides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Acreditación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76350" cy="644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114300" distR="114300" simplePos="0" relativeHeight="251674624" behindDoc="0" locked="0" layoutInCell="1" allowOverlap="1" wp14:anchorId="6309A9EE" wp14:editId="04C8F8BD">
          <wp:simplePos x="0" y="0"/>
          <wp:positionH relativeFrom="column">
            <wp:posOffset>4210685</wp:posOffset>
          </wp:positionH>
          <wp:positionV relativeFrom="paragraph">
            <wp:posOffset>224790</wp:posOffset>
          </wp:positionV>
          <wp:extent cx="1149350" cy="474345"/>
          <wp:effectExtent l="0" t="0" r="0" b="1905"/>
          <wp:wrapSquare wrapText="bothSides"/>
          <wp:docPr id="18" name="Imagen 18" descr="Logo Ofici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 Oficial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49350" cy="4743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cstheme="minorHAnsi"/>
        <w:b/>
        <w:sz w:val="20"/>
      </w:rPr>
      <w:br/>
    </w:r>
    <w:r w:rsidRPr="008E684D">
      <w:rPr>
        <w:rFonts w:cstheme="minorHAnsi"/>
        <w:b/>
        <w:sz w:val="20"/>
      </w:rPr>
      <w:t>PhD. Mauricio Toro Bermúdez</w:t>
    </w:r>
    <w:r>
      <w:rPr>
        <w:rFonts w:cstheme="minorHAnsi"/>
        <w:b/>
        <w:sz w:val="20"/>
      </w:rPr>
      <w:t xml:space="preserve"> </w:t>
    </w:r>
    <w:r>
      <w:rPr>
        <w:rFonts w:cstheme="minorHAnsi"/>
        <w:b/>
        <w:sz w:val="20"/>
      </w:rPr>
      <w:br/>
    </w:r>
    <w:r>
      <w:rPr>
        <w:rFonts w:cstheme="minorHAnsi"/>
        <w:sz w:val="20"/>
      </w:rPr>
      <w:t>Docente | Escuela de Ingeniería | Informática y Sistemas</w:t>
    </w:r>
    <w:r w:rsidRPr="008E684D">
      <w:rPr>
        <w:rFonts w:cstheme="minorHAnsi"/>
        <w:sz w:val="20"/>
      </w:rPr>
      <w:br/>
    </w:r>
    <w:r>
      <w:rPr>
        <w:rFonts w:cstheme="minorHAnsi"/>
        <w:sz w:val="20"/>
      </w:rPr>
      <w:t xml:space="preserve">Correo: </w:t>
    </w:r>
    <w:hyperlink r:id="rId3" w:history="1">
      <w:r w:rsidRPr="002221AB">
        <w:rPr>
          <w:rStyle w:val="Hipervnculo"/>
          <w:rFonts w:cstheme="minorHAnsi"/>
          <w:color w:val="auto"/>
          <w:sz w:val="20"/>
          <w:u w:val="none"/>
        </w:rPr>
        <w:t>mtorobe@eafit.edu.co</w:t>
      </w:r>
    </w:hyperlink>
    <w:r w:rsidRPr="002221AB">
      <w:rPr>
        <w:rFonts w:cstheme="minorHAnsi"/>
        <w:sz w:val="20"/>
      </w:rPr>
      <w:t xml:space="preserve">  </w:t>
    </w:r>
    <w:r>
      <w:rPr>
        <w:rFonts w:cstheme="minorHAnsi"/>
        <w:sz w:val="20"/>
      </w:rPr>
      <w:t xml:space="preserve">| </w:t>
    </w:r>
    <w:r w:rsidRPr="008E684D">
      <w:rPr>
        <w:rFonts w:cstheme="minorHAnsi"/>
        <w:sz w:val="20"/>
      </w:rPr>
      <w:t xml:space="preserve">Oficina: </w:t>
    </w:r>
    <w:r>
      <w:rPr>
        <w:rFonts w:cstheme="minorHAnsi"/>
        <w:sz w:val="20"/>
      </w:rPr>
      <w:t xml:space="preserve">Bloque </w:t>
    </w:r>
    <w:r w:rsidRPr="008E684D">
      <w:rPr>
        <w:rFonts w:cstheme="minorHAnsi"/>
        <w:sz w:val="20"/>
      </w:rPr>
      <w:t xml:space="preserve">19 </w:t>
    </w:r>
    <w:r>
      <w:rPr>
        <w:rFonts w:cstheme="minorHAnsi"/>
        <w:sz w:val="20"/>
      </w:rPr>
      <w:t>–</w:t>
    </w:r>
    <w:r w:rsidRPr="008E684D">
      <w:rPr>
        <w:rFonts w:cstheme="minorHAnsi"/>
        <w:sz w:val="20"/>
      </w:rPr>
      <w:t xml:space="preserve"> 627</w:t>
    </w:r>
    <w:r>
      <w:rPr>
        <w:rFonts w:cstheme="minorHAnsi"/>
        <w:sz w:val="20"/>
      </w:rPr>
      <w:t xml:space="preserve">  </w:t>
    </w:r>
    <w:r>
      <w:rPr>
        <w:rFonts w:cstheme="minorHAnsi"/>
        <w:sz w:val="20"/>
      </w:rPr>
      <w:br/>
      <w:t>Tel: (+57) (</w:t>
    </w:r>
    <w:r w:rsidRPr="008E684D">
      <w:rPr>
        <w:rFonts w:cstheme="minorHAnsi"/>
        <w:sz w:val="20"/>
      </w:rPr>
      <w:t>4) 261 95 00</w:t>
    </w:r>
    <w:r w:rsidRPr="008E684D">
      <w:rPr>
        <w:rFonts w:cstheme="minorHAnsi"/>
        <w:sz w:val="20"/>
        <w:shd w:val="clear" w:color="auto" w:fill="FFFFFF"/>
      </w:rPr>
      <w:t xml:space="preserve"> </w:t>
    </w:r>
    <w:r w:rsidRPr="008E684D">
      <w:rPr>
        <w:rFonts w:cstheme="minorHAnsi"/>
        <w:sz w:val="20"/>
      </w:rPr>
      <w:t>Ext.</w:t>
    </w:r>
    <w:r>
      <w:rPr>
        <w:rFonts w:cstheme="minorHAnsi"/>
        <w:sz w:val="20"/>
      </w:rPr>
      <w:t xml:space="preserve"> 9473</w:t>
    </w:r>
  </w:p>
  <w:p w14:paraId="0EB8F271" w14:textId="77777777" w:rsidR="005D094B" w:rsidRDefault="005D094B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76672" behindDoc="0" locked="0" layoutInCell="1" allowOverlap="1" wp14:anchorId="2CFB2601" wp14:editId="39EDC8CF">
          <wp:simplePos x="0" y="0"/>
          <wp:positionH relativeFrom="column">
            <wp:posOffset>-1127760</wp:posOffset>
          </wp:positionH>
          <wp:positionV relativeFrom="paragraph">
            <wp:posOffset>201295</wp:posOffset>
          </wp:positionV>
          <wp:extent cx="7927975" cy="414020"/>
          <wp:effectExtent l="0" t="0" r="0" b="5080"/>
          <wp:wrapSquare wrapText="bothSides"/>
          <wp:docPr id="20" name="Imagen 20" descr="pat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pat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27975" cy="41402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2041F" w14:textId="77777777" w:rsidR="001E0C55" w:rsidRDefault="001E0C55" w:rsidP="004071A1">
      <w:r>
        <w:separator/>
      </w:r>
    </w:p>
  </w:footnote>
  <w:footnote w:type="continuationSeparator" w:id="0">
    <w:p w14:paraId="19A933FA" w14:textId="77777777" w:rsidR="001E0C55" w:rsidRDefault="001E0C55" w:rsidP="004071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3445694"/>
      <w:docPartObj>
        <w:docPartGallery w:val="Page Numbers (Top of Page)"/>
        <w:docPartUnique/>
      </w:docPartObj>
    </w:sdtPr>
    <w:sdtEndPr>
      <w:rPr>
        <w:color w:val="002060"/>
        <w:sz w:val="20"/>
      </w:rPr>
    </w:sdtEndPr>
    <w:sdtContent>
      <w:p w14:paraId="7BD1E8F5" w14:textId="701BA512" w:rsidR="005D094B" w:rsidRPr="00CE77D7" w:rsidRDefault="005D094B">
        <w:pPr>
          <w:pStyle w:val="Encabezado"/>
          <w:jc w:val="right"/>
          <w:rPr>
            <w:color w:val="002060"/>
            <w:sz w:val="20"/>
          </w:rPr>
        </w:pPr>
        <w:r w:rsidRPr="00CE77D7">
          <w:rPr>
            <w:color w:val="002060"/>
            <w:sz w:val="20"/>
          </w:rPr>
          <w:fldChar w:fldCharType="begin"/>
        </w:r>
        <w:r w:rsidRPr="00CE77D7">
          <w:rPr>
            <w:color w:val="002060"/>
            <w:sz w:val="20"/>
          </w:rPr>
          <w:instrText>PAGE   \* MERGEFORMAT</w:instrText>
        </w:r>
        <w:r w:rsidRPr="00CE77D7">
          <w:rPr>
            <w:color w:val="002060"/>
            <w:sz w:val="20"/>
          </w:rPr>
          <w:fldChar w:fldCharType="separate"/>
        </w:r>
        <w:r w:rsidR="00DC6F3B" w:rsidRPr="00DC6F3B">
          <w:rPr>
            <w:noProof/>
            <w:color w:val="002060"/>
            <w:sz w:val="20"/>
            <w:lang w:val="es-ES"/>
          </w:rPr>
          <w:t>2</w:t>
        </w:r>
        <w:r w:rsidRPr="00CE77D7">
          <w:rPr>
            <w:color w:val="002060"/>
            <w:sz w:val="20"/>
          </w:rPr>
          <w:fldChar w:fldCharType="end"/>
        </w:r>
      </w:p>
    </w:sdtContent>
  </w:sdt>
  <w:p w14:paraId="3EE2F8C3" w14:textId="538540A9" w:rsidR="005D094B" w:rsidRPr="003B3DCD" w:rsidRDefault="005D094B" w:rsidP="00F14D7F">
    <w:pPr>
      <w:pStyle w:val="Textoindependiente"/>
      <w:spacing w:before="3"/>
      <w:jc w:val="center"/>
      <w:rPr>
        <w:rFonts w:ascii="Arial" w:hAnsi="Arial" w:cs="Arial"/>
        <w:b/>
        <w:color w:val="002060"/>
        <w:sz w:val="20"/>
        <w:szCs w:val="32"/>
      </w:rPr>
    </w:pPr>
    <w:r>
      <w:rPr>
        <w:rFonts w:ascii="Arial" w:hAnsi="Arial" w:cs="Arial"/>
        <w:b/>
        <w:color w:val="002060"/>
        <w:sz w:val="20"/>
        <w:szCs w:val="32"/>
      </w:rPr>
      <w:t xml:space="preserve">ESTRUCTURA DE DATOS </w:t>
    </w:r>
    <w:r w:rsidR="006C0637">
      <w:rPr>
        <w:rFonts w:ascii="Arial" w:hAnsi="Arial" w:cs="Arial"/>
        <w:b/>
        <w:color w:val="002060"/>
        <w:sz w:val="20"/>
        <w:szCs w:val="32"/>
      </w:rPr>
      <w:t>2</w:t>
    </w:r>
    <w:r w:rsidRPr="003B3DCD">
      <w:rPr>
        <w:rFonts w:ascii="Arial" w:hAnsi="Arial" w:cs="Arial"/>
        <w:b/>
        <w:color w:val="002060"/>
        <w:sz w:val="20"/>
        <w:szCs w:val="32"/>
      </w:rPr>
      <w:br/>
      <w:t>Código ST024</w:t>
    </w:r>
    <w:r w:rsidR="006C0637">
      <w:rPr>
        <w:rFonts w:ascii="Arial" w:hAnsi="Arial" w:cs="Arial"/>
        <w:b/>
        <w:color w:val="002060"/>
        <w:sz w:val="20"/>
        <w:szCs w:val="32"/>
      </w:rPr>
      <w:t>7</w:t>
    </w:r>
  </w:p>
  <w:p w14:paraId="246E3120" w14:textId="77777777" w:rsidR="005D094B" w:rsidRPr="00E3599E" w:rsidRDefault="005D094B" w:rsidP="00633044">
    <w:pPr>
      <w:pStyle w:val="Encabezado"/>
      <w:jc w:val="center"/>
      <w:rPr>
        <w:rFonts w:cstheme="minorHAnsi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Arial"/>
        <w:b/>
        <w:color w:val="002060"/>
      </w:rPr>
    </w:lvl>
    <w:lvl w:ilvl="1">
      <w:start w:val="1"/>
      <w:numFmt w:val="lowerLetter"/>
      <w:lvlText w:val="%2)"/>
      <w:lvlJc w:val="left"/>
      <w:pPr>
        <w:tabs>
          <w:tab w:val="num" w:pos="1352"/>
        </w:tabs>
        <w:ind w:left="1352" w:hanging="360"/>
      </w:pPr>
      <w:rPr>
        <w:b/>
        <w:bCs/>
        <w:szCs w:val="24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  <w:color w:val="002060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color w:val="002060"/>
        <w:lang w:val="es-CO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11B21DE8"/>
    <w:multiLevelType w:val="multilevel"/>
    <w:tmpl w:val="EF4E3A28"/>
    <w:lvl w:ilvl="0">
      <w:start w:val="1"/>
      <w:numFmt w:val="bullet"/>
      <w:lvlText w:val=""/>
      <w:lvlJc w:val="left"/>
      <w:pPr>
        <w:ind w:left="720" w:hanging="360"/>
      </w:pPr>
      <w:rPr>
        <w:rFonts w:ascii="Wingdings" w:hAnsi="Wingdings" w:cs="Wingdings" w:hint="default"/>
        <w:b/>
        <w:color w:val="00206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96D1882"/>
    <w:multiLevelType w:val="hybridMultilevel"/>
    <w:tmpl w:val="DCF2DFC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FE0340"/>
    <w:multiLevelType w:val="multilevel"/>
    <w:tmpl w:val="D10A24E2"/>
    <w:lvl w:ilvl="0">
      <w:start w:val="1"/>
      <w:numFmt w:val="lowerLetter"/>
      <w:lvlText w:val="%1)"/>
      <w:lvlJc w:val="left"/>
      <w:pPr>
        <w:ind w:left="720" w:hanging="360"/>
      </w:pPr>
      <w:rPr>
        <w:rFonts w:eastAsia="Calibri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3F76CA"/>
    <w:multiLevelType w:val="multilevel"/>
    <w:tmpl w:val="CF8CB6C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1.%2"/>
      <w:lvlJc w:val="left"/>
      <w:pPr>
        <w:ind w:left="765" w:hanging="405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b/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b/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b/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b/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b/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b/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b/>
        <w:color w:val="002060"/>
      </w:rPr>
    </w:lvl>
  </w:abstractNum>
  <w:abstractNum w:abstractNumId="7" w15:restartNumberingAfterBreak="0">
    <w:nsid w:val="3B7776F2"/>
    <w:multiLevelType w:val="multilevel"/>
    <w:tmpl w:val="CF1E503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i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  <w:b/>
        <w:i/>
        <w:color w:val="00206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  <w:i/>
      </w:rPr>
    </w:lvl>
  </w:abstractNum>
  <w:abstractNum w:abstractNumId="8" w15:restartNumberingAfterBreak="0">
    <w:nsid w:val="435A26B4"/>
    <w:multiLevelType w:val="hybridMultilevel"/>
    <w:tmpl w:val="FE50CA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F0241FD"/>
    <w:multiLevelType w:val="multilevel"/>
    <w:tmpl w:val="B4BE88CA"/>
    <w:lvl w:ilvl="0">
      <w:start w:val="1"/>
      <w:numFmt w:val="lowerLetter"/>
      <w:lvlText w:val="%1)"/>
      <w:lvlJc w:val="left"/>
      <w:pPr>
        <w:ind w:left="720" w:hanging="360"/>
      </w:pPr>
      <w:rPr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8B7947"/>
    <w:multiLevelType w:val="hybridMultilevel"/>
    <w:tmpl w:val="A1AE00C4"/>
    <w:lvl w:ilvl="0" w:tplc="AB242B4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34878F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1AC70F5"/>
    <w:multiLevelType w:val="multilevel"/>
    <w:tmpl w:val="DC30989C"/>
    <w:lvl w:ilvl="0">
      <w:start w:val="1"/>
      <w:numFmt w:val="lowerLetter"/>
      <w:lvlText w:val="%1."/>
      <w:lvlJc w:val="left"/>
      <w:pPr>
        <w:ind w:left="720" w:hanging="360"/>
      </w:pPr>
      <w:rPr>
        <w:b/>
        <w:color w:val="002060"/>
      </w:rPr>
    </w:lvl>
    <w:lvl w:ilvl="1">
      <w:start w:val="1"/>
      <w:numFmt w:val="decimal"/>
      <w:lvlText w:val="%1.%2"/>
      <w:lvlJc w:val="left"/>
      <w:pPr>
        <w:ind w:left="780" w:hanging="420"/>
      </w:pPr>
      <w:rPr>
        <w:b/>
        <w:color w:val="002060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color w:val="002060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color w:val="002060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color w:val="002060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color w:val="002060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color w:val="002060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color w:val="002060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color w:val="002060"/>
      </w:rPr>
    </w:lvl>
  </w:abstractNum>
  <w:abstractNum w:abstractNumId="12" w15:restartNumberingAfterBreak="0">
    <w:nsid w:val="58BD1DCF"/>
    <w:multiLevelType w:val="hybridMultilevel"/>
    <w:tmpl w:val="5818285C"/>
    <w:lvl w:ilvl="0" w:tplc="BA4C8566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00206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63736E5B"/>
    <w:multiLevelType w:val="hybridMultilevel"/>
    <w:tmpl w:val="DE9E083A"/>
    <w:lvl w:ilvl="0" w:tplc="CD8AA2B0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3E519D5"/>
    <w:multiLevelType w:val="hybridMultilevel"/>
    <w:tmpl w:val="ECCABFEA"/>
    <w:lvl w:ilvl="0" w:tplc="88CEBF8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D078B3"/>
    <w:multiLevelType w:val="hybridMultilevel"/>
    <w:tmpl w:val="EE3E5F84"/>
    <w:lvl w:ilvl="0" w:tplc="48B6D05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4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7A547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EB910EE"/>
    <w:multiLevelType w:val="hybridMultilevel"/>
    <w:tmpl w:val="32C2BD68"/>
    <w:lvl w:ilvl="0" w:tplc="A6B60E48">
      <w:start w:val="4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EB3B4C"/>
    <w:multiLevelType w:val="multilevel"/>
    <w:tmpl w:val="2598AE9C"/>
    <w:lvl w:ilvl="0">
      <w:start w:val="1"/>
      <w:numFmt w:val="lowerLetter"/>
      <w:lvlText w:val="%1)"/>
      <w:lvlJc w:val="left"/>
      <w:pPr>
        <w:ind w:left="720" w:hanging="360"/>
      </w:pPr>
      <w:rPr>
        <w:rFonts w:ascii="Arial" w:hAnsi="Arial"/>
        <w:b/>
        <w:color w:val="00206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0"/>
  </w:num>
  <w:num w:numId="3">
    <w:abstractNumId w:val="15"/>
  </w:num>
  <w:num w:numId="4">
    <w:abstractNumId w:val="12"/>
  </w:num>
  <w:num w:numId="5">
    <w:abstractNumId w:val="8"/>
  </w:num>
  <w:num w:numId="6">
    <w:abstractNumId w:val="6"/>
  </w:num>
  <w:num w:numId="7">
    <w:abstractNumId w:val="11"/>
  </w:num>
  <w:num w:numId="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9"/>
  </w:num>
  <w:num w:numId="11">
    <w:abstractNumId w:val="3"/>
  </w:num>
  <w:num w:numId="12">
    <w:abstractNumId w:val="5"/>
  </w:num>
  <w:num w:numId="13">
    <w:abstractNumId w:val="14"/>
  </w:num>
  <w:num w:numId="14">
    <w:abstractNumId w:val="0"/>
  </w:num>
  <w:num w:numId="15">
    <w:abstractNumId w:val="1"/>
  </w:num>
  <w:num w:numId="16">
    <w:abstractNumId w:val="2"/>
  </w:num>
  <w:num w:numId="17">
    <w:abstractNumId w:val="13"/>
  </w:num>
  <w:num w:numId="18">
    <w:abstractNumId w:val="16"/>
  </w:num>
  <w:num w:numId="19">
    <w:abstractNumId w:val="7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1A1"/>
    <w:rsid w:val="00002CAD"/>
    <w:rsid w:val="0000305C"/>
    <w:rsid w:val="00012173"/>
    <w:rsid w:val="000129E7"/>
    <w:rsid w:val="00012FA6"/>
    <w:rsid w:val="00016614"/>
    <w:rsid w:val="00016E46"/>
    <w:rsid w:val="000231F8"/>
    <w:rsid w:val="000263D2"/>
    <w:rsid w:val="0003207D"/>
    <w:rsid w:val="000321F5"/>
    <w:rsid w:val="00035772"/>
    <w:rsid w:val="00036181"/>
    <w:rsid w:val="000368FB"/>
    <w:rsid w:val="00043D10"/>
    <w:rsid w:val="00050AAD"/>
    <w:rsid w:val="00056844"/>
    <w:rsid w:val="00066590"/>
    <w:rsid w:val="00073248"/>
    <w:rsid w:val="000748A1"/>
    <w:rsid w:val="00084201"/>
    <w:rsid w:val="00090365"/>
    <w:rsid w:val="0009269C"/>
    <w:rsid w:val="0009287D"/>
    <w:rsid w:val="00095240"/>
    <w:rsid w:val="00095572"/>
    <w:rsid w:val="00095ACB"/>
    <w:rsid w:val="000A2729"/>
    <w:rsid w:val="000A7015"/>
    <w:rsid w:val="000A78A6"/>
    <w:rsid w:val="000A7FBA"/>
    <w:rsid w:val="000B109F"/>
    <w:rsid w:val="000B1B5B"/>
    <w:rsid w:val="000B22D7"/>
    <w:rsid w:val="000B3286"/>
    <w:rsid w:val="000B3658"/>
    <w:rsid w:val="000B3939"/>
    <w:rsid w:val="000B4D9F"/>
    <w:rsid w:val="000B4E16"/>
    <w:rsid w:val="000B6441"/>
    <w:rsid w:val="000B6DEA"/>
    <w:rsid w:val="000B7EB6"/>
    <w:rsid w:val="000C0E5B"/>
    <w:rsid w:val="000C5108"/>
    <w:rsid w:val="000D0186"/>
    <w:rsid w:val="000D22F1"/>
    <w:rsid w:val="000D29A8"/>
    <w:rsid w:val="000D42E0"/>
    <w:rsid w:val="000D4716"/>
    <w:rsid w:val="000E6402"/>
    <w:rsid w:val="000E6B08"/>
    <w:rsid w:val="000F1BED"/>
    <w:rsid w:val="000F301C"/>
    <w:rsid w:val="001023A8"/>
    <w:rsid w:val="001035CF"/>
    <w:rsid w:val="0010673F"/>
    <w:rsid w:val="0011221A"/>
    <w:rsid w:val="00112D4B"/>
    <w:rsid w:val="001167C8"/>
    <w:rsid w:val="00121D2B"/>
    <w:rsid w:val="00123A40"/>
    <w:rsid w:val="00125A36"/>
    <w:rsid w:val="001276A8"/>
    <w:rsid w:val="00130603"/>
    <w:rsid w:val="001321F7"/>
    <w:rsid w:val="001326E9"/>
    <w:rsid w:val="00136B5D"/>
    <w:rsid w:val="00142687"/>
    <w:rsid w:val="00144E01"/>
    <w:rsid w:val="0014752A"/>
    <w:rsid w:val="00150E80"/>
    <w:rsid w:val="00154A2D"/>
    <w:rsid w:val="0016693B"/>
    <w:rsid w:val="00167309"/>
    <w:rsid w:val="00167401"/>
    <w:rsid w:val="001679A7"/>
    <w:rsid w:val="00170347"/>
    <w:rsid w:val="0017229C"/>
    <w:rsid w:val="00176DE2"/>
    <w:rsid w:val="00184F26"/>
    <w:rsid w:val="0018505B"/>
    <w:rsid w:val="0018691A"/>
    <w:rsid w:val="00187430"/>
    <w:rsid w:val="00191D14"/>
    <w:rsid w:val="00193B73"/>
    <w:rsid w:val="00195BA1"/>
    <w:rsid w:val="001A43D4"/>
    <w:rsid w:val="001A5EAF"/>
    <w:rsid w:val="001B3B66"/>
    <w:rsid w:val="001C389A"/>
    <w:rsid w:val="001C4DCB"/>
    <w:rsid w:val="001D1DC4"/>
    <w:rsid w:val="001D3FF4"/>
    <w:rsid w:val="001E0C55"/>
    <w:rsid w:val="001E27ED"/>
    <w:rsid w:val="001E50A8"/>
    <w:rsid w:val="001E63CA"/>
    <w:rsid w:val="001E6E90"/>
    <w:rsid w:val="001F1315"/>
    <w:rsid w:val="001F167A"/>
    <w:rsid w:val="001F1698"/>
    <w:rsid w:val="001F2ACE"/>
    <w:rsid w:val="001F30E5"/>
    <w:rsid w:val="001F3FAF"/>
    <w:rsid w:val="001F4117"/>
    <w:rsid w:val="00204102"/>
    <w:rsid w:val="00204642"/>
    <w:rsid w:val="00207438"/>
    <w:rsid w:val="002123CE"/>
    <w:rsid w:val="00212F4B"/>
    <w:rsid w:val="002161E2"/>
    <w:rsid w:val="002221AB"/>
    <w:rsid w:val="0022558C"/>
    <w:rsid w:val="00234806"/>
    <w:rsid w:val="002353F8"/>
    <w:rsid w:val="00242ACD"/>
    <w:rsid w:val="00246C8D"/>
    <w:rsid w:val="00251377"/>
    <w:rsid w:val="0025165C"/>
    <w:rsid w:val="002530AE"/>
    <w:rsid w:val="002569E3"/>
    <w:rsid w:val="002649A9"/>
    <w:rsid w:val="00265CE1"/>
    <w:rsid w:val="0027710A"/>
    <w:rsid w:val="00282F2A"/>
    <w:rsid w:val="002907D1"/>
    <w:rsid w:val="00295341"/>
    <w:rsid w:val="00295BD1"/>
    <w:rsid w:val="002A0A74"/>
    <w:rsid w:val="002A2EE4"/>
    <w:rsid w:val="002A56F7"/>
    <w:rsid w:val="002A7E4F"/>
    <w:rsid w:val="002B732E"/>
    <w:rsid w:val="002C1284"/>
    <w:rsid w:val="002C26AF"/>
    <w:rsid w:val="002C2D90"/>
    <w:rsid w:val="002C6C1A"/>
    <w:rsid w:val="002D19C5"/>
    <w:rsid w:val="002E0115"/>
    <w:rsid w:val="002E1D87"/>
    <w:rsid w:val="002E24CF"/>
    <w:rsid w:val="002E285C"/>
    <w:rsid w:val="002E4233"/>
    <w:rsid w:val="002E5A9D"/>
    <w:rsid w:val="002E760E"/>
    <w:rsid w:val="002E7E8A"/>
    <w:rsid w:val="002F346A"/>
    <w:rsid w:val="002F3582"/>
    <w:rsid w:val="002F5F3C"/>
    <w:rsid w:val="002F7F0B"/>
    <w:rsid w:val="00303C3A"/>
    <w:rsid w:val="00305E5C"/>
    <w:rsid w:val="0030614C"/>
    <w:rsid w:val="00307C64"/>
    <w:rsid w:val="00314928"/>
    <w:rsid w:val="0031691B"/>
    <w:rsid w:val="00320614"/>
    <w:rsid w:val="00320D64"/>
    <w:rsid w:val="00320EFF"/>
    <w:rsid w:val="0032170C"/>
    <w:rsid w:val="00322721"/>
    <w:rsid w:val="003238DF"/>
    <w:rsid w:val="0033043A"/>
    <w:rsid w:val="00330BBD"/>
    <w:rsid w:val="00330E28"/>
    <w:rsid w:val="00332311"/>
    <w:rsid w:val="00332488"/>
    <w:rsid w:val="003339D5"/>
    <w:rsid w:val="0033411A"/>
    <w:rsid w:val="003374D4"/>
    <w:rsid w:val="00343816"/>
    <w:rsid w:val="00343E30"/>
    <w:rsid w:val="00343EB5"/>
    <w:rsid w:val="00344B4B"/>
    <w:rsid w:val="00350DCD"/>
    <w:rsid w:val="003513BC"/>
    <w:rsid w:val="00351806"/>
    <w:rsid w:val="00360A56"/>
    <w:rsid w:val="0036130E"/>
    <w:rsid w:val="00364ED4"/>
    <w:rsid w:val="00365FEE"/>
    <w:rsid w:val="00374C55"/>
    <w:rsid w:val="00376304"/>
    <w:rsid w:val="00380305"/>
    <w:rsid w:val="00383644"/>
    <w:rsid w:val="0038441E"/>
    <w:rsid w:val="00385B8C"/>
    <w:rsid w:val="00391DE5"/>
    <w:rsid w:val="00397016"/>
    <w:rsid w:val="00397C77"/>
    <w:rsid w:val="003A2C61"/>
    <w:rsid w:val="003A323E"/>
    <w:rsid w:val="003B334C"/>
    <w:rsid w:val="003B3DCD"/>
    <w:rsid w:val="003B4B25"/>
    <w:rsid w:val="003B59D6"/>
    <w:rsid w:val="003C0075"/>
    <w:rsid w:val="003C483A"/>
    <w:rsid w:val="003D0774"/>
    <w:rsid w:val="003D105B"/>
    <w:rsid w:val="003D1090"/>
    <w:rsid w:val="003D18C4"/>
    <w:rsid w:val="003D2BA8"/>
    <w:rsid w:val="003D6563"/>
    <w:rsid w:val="003D79A2"/>
    <w:rsid w:val="003E3A3D"/>
    <w:rsid w:val="003E3CA4"/>
    <w:rsid w:val="003F1432"/>
    <w:rsid w:val="003F3F50"/>
    <w:rsid w:val="003F4C22"/>
    <w:rsid w:val="003F5BB7"/>
    <w:rsid w:val="003F7296"/>
    <w:rsid w:val="004016A3"/>
    <w:rsid w:val="00403CCA"/>
    <w:rsid w:val="0040607B"/>
    <w:rsid w:val="004071A1"/>
    <w:rsid w:val="004109F1"/>
    <w:rsid w:val="004136E8"/>
    <w:rsid w:val="004146CE"/>
    <w:rsid w:val="0041517A"/>
    <w:rsid w:val="004205C4"/>
    <w:rsid w:val="00423B44"/>
    <w:rsid w:val="00425131"/>
    <w:rsid w:val="004258DA"/>
    <w:rsid w:val="0043227F"/>
    <w:rsid w:val="004345B7"/>
    <w:rsid w:val="004357C5"/>
    <w:rsid w:val="0043597C"/>
    <w:rsid w:val="00435A63"/>
    <w:rsid w:val="00436009"/>
    <w:rsid w:val="004433E9"/>
    <w:rsid w:val="0044637A"/>
    <w:rsid w:val="00447D62"/>
    <w:rsid w:val="00450260"/>
    <w:rsid w:val="00451D6F"/>
    <w:rsid w:val="00456DA8"/>
    <w:rsid w:val="004673F8"/>
    <w:rsid w:val="00470EAE"/>
    <w:rsid w:val="004716CC"/>
    <w:rsid w:val="00471709"/>
    <w:rsid w:val="0047419E"/>
    <w:rsid w:val="00475131"/>
    <w:rsid w:val="004773F4"/>
    <w:rsid w:val="00480014"/>
    <w:rsid w:val="00480D69"/>
    <w:rsid w:val="0048207B"/>
    <w:rsid w:val="00482FA9"/>
    <w:rsid w:val="0048511F"/>
    <w:rsid w:val="00490F51"/>
    <w:rsid w:val="00497AAC"/>
    <w:rsid w:val="004A157E"/>
    <w:rsid w:val="004A15B0"/>
    <w:rsid w:val="004B2A1D"/>
    <w:rsid w:val="004B3399"/>
    <w:rsid w:val="004B4AA1"/>
    <w:rsid w:val="004B51E4"/>
    <w:rsid w:val="004B5747"/>
    <w:rsid w:val="004B59C5"/>
    <w:rsid w:val="004B6274"/>
    <w:rsid w:val="004C3D24"/>
    <w:rsid w:val="004D2EDD"/>
    <w:rsid w:val="004D32D0"/>
    <w:rsid w:val="004D5DF9"/>
    <w:rsid w:val="004D61F4"/>
    <w:rsid w:val="004D7B28"/>
    <w:rsid w:val="004D7F03"/>
    <w:rsid w:val="004E5B67"/>
    <w:rsid w:val="004E679F"/>
    <w:rsid w:val="004F1148"/>
    <w:rsid w:val="004F53C1"/>
    <w:rsid w:val="004F75C3"/>
    <w:rsid w:val="0050122D"/>
    <w:rsid w:val="00504095"/>
    <w:rsid w:val="00504487"/>
    <w:rsid w:val="00505571"/>
    <w:rsid w:val="00505FA1"/>
    <w:rsid w:val="0050615D"/>
    <w:rsid w:val="00506416"/>
    <w:rsid w:val="00512975"/>
    <w:rsid w:val="00514E1F"/>
    <w:rsid w:val="0051586E"/>
    <w:rsid w:val="005158BF"/>
    <w:rsid w:val="005159E4"/>
    <w:rsid w:val="005168A7"/>
    <w:rsid w:val="00517C42"/>
    <w:rsid w:val="005204D6"/>
    <w:rsid w:val="00520AC1"/>
    <w:rsid w:val="00520D3A"/>
    <w:rsid w:val="00522356"/>
    <w:rsid w:val="00524890"/>
    <w:rsid w:val="00526EFA"/>
    <w:rsid w:val="00526F36"/>
    <w:rsid w:val="0053366B"/>
    <w:rsid w:val="00537332"/>
    <w:rsid w:val="0054151E"/>
    <w:rsid w:val="00544827"/>
    <w:rsid w:val="00544B54"/>
    <w:rsid w:val="0054528A"/>
    <w:rsid w:val="00546957"/>
    <w:rsid w:val="00546BBE"/>
    <w:rsid w:val="005516E0"/>
    <w:rsid w:val="005555A6"/>
    <w:rsid w:val="00555ECF"/>
    <w:rsid w:val="005654CA"/>
    <w:rsid w:val="005705B1"/>
    <w:rsid w:val="00573763"/>
    <w:rsid w:val="00574D39"/>
    <w:rsid w:val="00575801"/>
    <w:rsid w:val="00580FCD"/>
    <w:rsid w:val="00581B8A"/>
    <w:rsid w:val="005830EA"/>
    <w:rsid w:val="00583D13"/>
    <w:rsid w:val="00584EEF"/>
    <w:rsid w:val="00586A8F"/>
    <w:rsid w:val="00587036"/>
    <w:rsid w:val="00590C0C"/>
    <w:rsid w:val="0059207E"/>
    <w:rsid w:val="005928D9"/>
    <w:rsid w:val="0059357E"/>
    <w:rsid w:val="0059424C"/>
    <w:rsid w:val="00594DEC"/>
    <w:rsid w:val="005A11B7"/>
    <w:rsid w:val="005A3041"/>
    <w:rsid w:val="005A64E5"/>
    <w:rsid w:val="005C0FFF"/>
    <w:rsid w:val="005C193F"/>
    <w:rsid w:val="005C2DFA"/>
    <w:rsid w:val="005C6A33"/>
    <w:rsid w:val="005C7D8E"/>
    <w:rsid w:val="005D094B"/>
    <w:rsid w:val="005D5605"/>
    <w:rsid w:val="005D5BFD"/>
    <w:rsid w:val="005D62E5"/>
    <w:rsid w:val="005E512C"/>
    <w:rsid w:val="005E64BB"/>
    <w:rsid w:val="005E76FE"/>
    <w:rsid w:val="005E7CD8"/>
    <w:rsid w:val="005F173F"/>
    <w:rsid w:val="005F7ADD"/>
    <w:rsid w:val="00603E65"/>
    <w:rsid w:val="00604ACA"/>
    <w:rsid w:val="00604F4E"/>
    <w:rsid w:val="006102DA"/>
    <w:rsid w:val="0061724C"/>
    <w:rsid w:val="006205E1"/>
    <w:rsid w:val="00623467"/>
    <w:rsid w:val="00623A74"/>
    <w:rsid w:val="00631D9B"/>
    <w:rsid w:val="00633044"/>
    <w:rsid w:val="006364BD"/>
    <w:rsid w:val="006409EF"/>
    <w:rsid w:val="00642469"/>
    <w:rsid w:val="006457A1"/>
    <w:rsid w:val="00662C3C"/>
    <w:rsid w:val="0066350C"/>
    <w:rsid w:val="006644D3"/>
    <w:rsid w:val="006651CF"/>
    <w:rsid w:val="006652DB"/>
    <w:rsid w:val="0066552D"/>
    <w:rsid w:val="00665BF9"/>
    <w:rsid w:val="0066711C"/>
    <w:rsid w:val="00670176"/>
    <w:rsid w:val="00672673"/>
    <w:rsid w:val="006727AD"/>
    <w:rsid w:val="00674CFE"/>
    <w:rsid w:val="00675FBA"/>
    <w:rsid w:val="00677644"/>
    <w:rsid w:val="00677D70"/>
    <w:rsid w:val="006829BD"/>
    <w:rsid w:val="0068532E"/>
    <w:rsid w:val="00685D9F"/>
    <w:rsid w:val="006959D1"/>
    <w:rsid w:val="006A18C4"/>
    <w:rsid w:val="006A37F2"/>
    <w:rsid w:val="006A4C2C"/>
    <w:rsid w:val="006A62EB"/>
    <w:rsid w:val="006B13CF"/>
    <w:rsid w:val="006B1E82"/>
    <w:rsid w:val="006B3A99"/>
    <w:rsid w:val="006B3B5F"/>
    <w:rsid w:val="006B3B98"/>
    <w:rsid w:val="006B4651"/>
    <w:rsid w:val="006B7D0B"/>
    <w:rsid w:val="006C0637"/>
    <w:rsid w:val="006C0F93"/>
    <w:rsid w:val="006C10BA"/>
    <w:rsid w:val="006C1B26"/>
    <w:rsid w:val="006C32FB"/>
    <w:rsid w:val="006C351C"/>
    <w:rsid w:val="006C41B4"/>
    <w:rsid w:val="006C4857"/>
    <w:rsid w:val="006C4A1D"/>
    <w:rsid w:val="006C4E02"/>
    <w:rsid w:val="006D120F"/>
    <w:rsid w:val="006D22A1"/>
    <w:rsid w:val="006D266E"/>
    <w:rsid w:val="006D425E"/>
    <w:rsid w:val="006D4A6F"/>
    <w:rsid w:val="006D52D9"/>
    <w:rsid w:val="006E0FAA"/>
    <w:rsid w:val="006E2398"/>
    <w:rsid w:val="006E55F8"/>
    <w:rsid w:val="006E7D6A"/>
    <w:rsid w:val="006F308A"/>
    <w:rsid w:val="006F4331"/>
    <w:rsid w:val="006F47C4"/>
    <w:rsid w:val="006F6BE8"/>
    <w:rsid w:val="006F70C8"/>
    <w:rsid w:val="006F7903"/>
    <w:rsid w:val="007041CC"/>
    <w:rsid w:val="00705AAE"/>
    <w:rsid w:val="00705E22"/>
    <w:rsid w:val="007107B3"/>
    <w:rsid w:val="00710DAD"/>
    <w:rsid w:val="00712893"/>
    <w:rsid w:val="00713A5B"/>
    <w:rsid w:val="00715750"/>
    <w:rsid w:val="00717622"/>
    <w:rsid w:val="00723092"/>
    <w:rsid w:val="007329A4"/>
    <w:rsid w:val="00733BA4"/>
    <w:rsid w:val="00736877"/>
    <w:rsid w:val="00736919"/>
    <w:rsid w:val="00746DDD"/>
    <w:rsid w:val="00751891"/>
    <w:rsid w:val="00752AAD"/>
    <w:rsid w:val="0076050A"/>
    <w:rsid w:val="00764322"/>
    <w:rsid w:val="00772720"/>
    <w:rsid w:val="00773070"/>
    <w:rsid w:val="00775556"/>
    <w:rsid w:val="00777EDC"/>
    <w:rsid w:val="00780B4E"/>
    <w:rsid w:val="00782F62"/>
    <w:rsid w:val="00791CD9"/>
    <w:rsid w:val="00795A67"/>
    <w:rsid w:val="007A23A5"/>
    <w:rsid w:val="007A6D13"/>
    <w:rsid w:val="007B5F04"/>
    <w:rsid w:val="007C3B74"/>
    <w:rsid w:val="007C4469"/>
    <w:rsid w:val="007C6C2A"/>
    <w:rsid w:val="007C6C8F"/>
    <w:rsid w:val="007D2BA5"/>
    <w:rsid w:val="007D2DDB"/>
    <w:rsid w:val="007D34BC"/>
    <w:rsid w:val="007D6D0F"/>
    <w:rsid w:val="007E3450"/>
    <w:rsid w:val="007E4F7C"/>
    <w:rsid w:val="007E6266"/>
    <w:rsid w:val="007F1A3D"/>
    <w:rsid w:val="007F1D2F"/>
    <w:rsid w:val="007F4A5D"/>
    <w:rsid w:val="008016CA"/>
    <w:rsid w:val="00802C09"/>
    <w:rsid w:val="00802DEF"/>
    <w:rsid w:val="00805112"/>
    <w:rsid w:val="00810737"/>
    <w:rsid w:val="00814697"/>
    <w:rsid w:val="00814E47"/>
    <w:rsid w:val="0081623B"/>
    <w:rsid w:val="00822B0A"/>
    <w:rsid w:val="00823416"/>
    <w:rsid w:val="008263F6"/>
    <w:rsid w:val="00826EF3"/>
    <w:rsid w:val="00831300"/>
    <w:rsid w:val="0083240F"/>
    <w:rsid w:val="00837B99"/>
    <w:rsid w:val="00847C21"/>
    <w:rsid w:val="00856255"/>
    <w:rsid w:val="00862164"/>
    <w:rsid w:val="008623C6"/>
    <w:rsid w:val="0086268B"/>
    <w:rsid w:val="0086278F"/>
    <w:rsid w:val="00865831"/>
    <w:rsid w:val="008674B2"/>
    <w:rsid w:val="00880DCB"/>
    <w:rsid w:val="008810A3"/>
    <w:rsid w:val="008827BF"/>
    <w:rsid w:val="00882FC9"/>
    <w:rsid w:val="00883117"/>
    <w:rsid w:val="00883833"/>
    <w:rsid w:val="00883BF7"/>
    <w:rsid w:val="00892DC8"/>
    <w:rsid w:val="00893001"/>
    <w:rsid w:val="00893378"/>
    <w:rsid w:val="00896033"/>
    <w:rsid w:val="00896D44"/>
    <w:rsid w:val="008A00B5"/>
    <w:rsid w:val="008A123F"/>
    <w:rsid w:val="008A56F8"/>
    <w:rsid w:val="008B010E"/>
    <w:rsid w:val="008B368A"/>
    <w:rsid w:val="008B3D60"/>
    <w:rsid w:val="008B6EEF"/>
    <w:rsid w:val="008C13A3"/>
    <w:rsid w:val="008C7277"/>
    <w:rsid w:val="008D2B62"/>
    <w:rsid w:val="008D39E9"/>
    <w:rsid w:val="008D3A81"/>
    <w:rsid w:val="008D55BD"/>
    <w:rsid w:val="008D61B6"/>
    <w:rsid w:val="008D6D4E"/>
    <w:rsid w:val="008D7B7A"/>
    <w:rsid w:val="008E0D3F"/>
    <w:rsid w:val="008E684D"/>
    <w:rsid w:val="008F0477"/>
    <w:rsid w:val="008F180C"/>
    <w:rsid w:val="008F6975"/>
    <w:rsid w:val="008F7046"/>
    <w:rsid w:val="00904CD6"/>
    <w:rsid w:val="00905E1C"/>
    <w:rsid w:val="00912516"/>
    <w:rsid w:val="009169D6"/>
    <w:rsid w:val="00932264"/>
    <w:rsid w:val="00933693"/>
    <w:rsid w:val="0093465C"/>
    <w:rsid w:val="00934BEC"/>
    <w:rsid w:val="00935F16"/>
    <w:rsid w:val="00961431"/>
    <w:rsid w:val="009640A8"/>
    <w:rsid w:val="0096450F"/>
    <w:rsid w:val="00964CD0"/>
    <w:rsid w:val="00965420"/>
    <w:rsid w:val="00974247"/>
    <w:rsid w:val="00975891"/>
    <w:rsid w:val="009768F1"/>
    <w:rsid w:val="009804BB"/>
    <w:rsid w:val="00983BBA"/>
    <w:rsid w:val="00984016"/>
    <w:rsid w:val="009851A9"/>
    <w:rsid w:val="009874E1"/>
    <w:rsid w:val="00991739"/>
    <w:rsid w:val="00992C6D"/>
    <w:rsid w:val="00997573"/>
    <w:rsid w:val="009A5833"/>
    <w:rsid w:val="009B007A"/>
    <w:rsid w:val="009B157D"/>
    <w:rsid w:val="009B3181"/>
    <w:rsid w:val="009B4038"/>
    <w:rsid w:val="009B7D9D"/>
    <w:rsid w:val="009C1203"/>
    <w:rsid w:val="009C4B23"/>
    <w:rsid w:val="009D252A"/>
    <w:rsid w:val="009D40D2"/>
    <w:rsid w:val="009D7438"/>
    <w:rsid w:val="009E31EF"/>
    <w:rsid w:val="009F2C7C"/>
    <w:rsid w:val="009F3DD4"/>
    <w:rsid w:val="009F6974"/>
    <w:rsid w:val="009F79EA"/>
    <w:rsid w:val="00A00AE3"/>
    <w:rsid w:val="00A02602"/>
    <w:rsid w:val="00A039B0"/>
    <w:rsid w:val="00A03B82"/>
    <w:rsid w:val="00A049EF"/>
    <w:rsid w:val="00A106F1"/>
    <w:rsid w:val="00A10BB2"/>
    <w:rsid w:val="00A1164C"/>
    <w:rsid w:val="00A11B1F"/>
    <w:rsid w:val="00A13229"/>
    <w:rsid w:val="00A141E8"/>
    <w:rsid w:val="00A1624B"/>
    <w:rsid w:val="00A20B1B"/>
    <w:rsid w:val="00A22493"/>
    <w:rsid w:val="00A232F1"/>
    <w:rsid w:val="00A24B8B"/>
    <w:rsid w:val="00A25BA4"/>
    <w:rsid w:val="00A2675A"/>
    <w:rsid w:val="00A26F99"/>
    <w:rsid w:val="00A30554"/>
    <w:rsid w:val="00A30EDB"/>
    <w:rsid w:val="00A35A99"/>
    <w:rsid w:val="00A35EAB"/>
    <w:rsid w:val="00A37385"/>
    <w:rsid w:val="00A44626"/>
    <w:rsid w:val="00A47BF0"/>
    <w:rsid w:val="00A52734"/>
    <w:rsid w:val="00A52F59"/>
    <w:rsid w:val="00A558EA"/>
    <w:rsid w:val="00A5661F"/>
    <w:rsid w:val="00A6356C"/>
    <w:rsid w:val="00A66F5D"/>
    <w:rsid w:val="00A7197B"/>
    <w:rsid w:val="00A71CC3"/>
    <w:rsid w:val="00A76D5C"/>
    <w:rsid w:val="00A77080"/>
    <w:rsid w:val="00A8071C"/>
    <w:rsid w:val="00A81A19"/>
    <w:rsid w:val="00A835E0"/>
    <w:rsid w:val="00A83909"/>
    <w:rsid w:val="00A90D08"/>
    <w:rsid w:val="00A9211E"/>
    <w:rsid w:val="00A94C54"/>
    <w:rsid w:val="00A962C2"/>
    <w:rsid w:val="00AA201B"/>
    <w:rsid w:val="00AB1098"/>
    <w:rsid w:val="00AB20DA"/>
    <w:rsid w:val="00AB2274"/>
    <w:rsid w:val="00AB25A1"/>
    <w:rsid w:val="00AB3ACA"/>
    <w:rsid w:val="00AB4236"/>
    <w:rsid w:val="00AB4B1D"/>
    <w:rsid w:val="00AB50BE"/>
    <w:rsid w:val="00AB74CB"/>
    <w:rsid w:val="00AC03D9"/>
    <w:rsid w:val="00AC4346"/>
    <w:rsid w:val="00AC735B"/>
    <w:rsid w:val="00AD15EB"/>
    <w:rsid w:val="00AD2771"/>
    <w:rsid w:val="00AD4A8E"/>
    <w:rsid w:val="00AD574E"/>
    <w:rsid w:val="00AD5FC9"/>
    <w:rsid w:val="00AD70EB"/>
    <w:rsid w:val="00AE4765"/>
    <w:rsid w:val="00AE4F65"/>
    <w:rsid w:val="00AE5533"/>
    <w:rsid w:val="00AF261B"/>
    <w:rsid w:val="00AF3213"/>
    <w:rsid w:val="00AF37DF"/>
    <w:rsid w:val="00AF3857"/>
    <w:rsid w:val="00AF39E5"/>
    <w:rsid w:val="00AF4B57"/>
    <w:rsid w:val="00AF71C7"/>
    <w:rsid w:val="00AF7294"/>
    <w:rsid w:val="00B03814"/>
    <w:rsid w:val="00B06672"/>
    <w:rsid w:val="00B075A3"/>
    <w:rsid w:val="00B12C86"/>
    <w:rsid w:val="00B16699"/>
    <w:rsid w:val="00B168DD"/>
    <w:rsid w:val="00B20021"/>
    <w:rsid w:val="00B21D75"/>
    <w:rsid w:val="00B24877"/>
    <w:rsid w:val="00B3142E"/>
    <w:rsid w:val="00B3250B"/>
    <w:rsid w:val="00B3316C"/>
    <w:rsid w:val="00B36F7B"/>
    <w:rsid w:val="00B37CD3"/>
    <w:rsid w:val="00B4089E"/>
    <w:rsid w:val="00B42349"/>
    <w:rsid w:val="00B448F3"/>
    <w:rsid w:val="00B51748"/>
    <w:rsid w:val="00B5258C"/>
    <w:rsid w:val="00B56935"/>
    <w:rsid w:val="00B57320"/>
    <w:rsid w:val="00B66532"/>
    <w:rsid w:val="00B679A3"/>
    <w:rsid w:val="00B71904"/>
    <w:rsid w:val="00B734EA"/>
    <w:rsid w:val="00B7550D"/>
    <w:rsid w:val="00B76EE1"/>
    <w:rsid w:val="00B85291"/>
    <w:rsid w:val="00B8749A"/>
    <w:rsid w:val="00B878DA"/>
    <w:rsid w:val="00B91726"/>
    <w:rsid w:val="00B97472"/>
    <w:rsid w:val="00B97A14"/>
    <w:rsid w:val="00BA42E5"/>
    <w:rsid w:val="00BA53CD"/>
    <w:rsid w:val="00BB0C15"/>
    <w:rsid w:val="00BB0CA1"/>
    <w:rsid w:val="00BB673D"/>
    <w:rsid w:val="00BB7E6D"/>
    <w:rsid w:val="00BC741D"/>
    <w:rsid w:val="00BD18F0"/>
    <w:rsid w:val="00BD3E61"/>
    <w:rsid w:val="00BD4A91"/>
    <w:rsid w:val="00BE0477"/>
    <w:rsid w:val="00BE08CF"/>
    <w:rsid w:val="00BE0E43"/>
    <w:rsid w:val="00BE5717"/>
    <w:rsid w:val="00BF256E"/>
    <w:rsid w:val="00BF332A"/>
    <w:rsid w:val="00BF5A45"/>
    <w:rsid w:val="00C011B1"/>
    <w:rsid w:val="00C046FB"/>
    <w:rsid w:val="00C06059"/>
    <w:rsid w:val="00C10B31"/>
    <w:rsid w:val="00C11A43"/>
    <w:rsid w:val="00C15C4E"/>
    <w:rsid w:val="00C16C0F"/>
    <w:rsid w:val="00C22BC0"/>
    <w:rsid w:val="00C230CB"/>
    <w:rsid w:val="00C231BA"/>
    <w:rsid w:val="00C25106"/>
    <w:rsid w:val="00C260C6"/>
    <w:rsid w:val="00C32461"/>
    <w:rsid w:val="00C36E70"/>
    <w:rsid w:val="00C4183A"/>
    <w:rsid w:val="00C422D1"/>
    <w:rsid w:val="00C4325A"/>
    <w:rsid w:val="00C47595"/>
    <w:rsid w:val="00C50944"/>
    <w:rsid w:val="00C5104A"/>
    <w:rsid w:val="00C53BFB"/>
    <w:rsid w:val="00C54519"/>
    <w:rsid w:val="00C551BC"/>
    <w:rsid w:val="00C57A58"/>
    <w:rsid w:val="00C6315D"/>
    <w:rsid w:val="00C64E4E"/>
    <w:rsid w:val="00C703AA"/>
    <w:rsid w:val="00C7132A"/>
    <w:rsid w:val="00C71E7A"/>
    <w:rsid w:val="00C72AA8"/>
    <w:rsid w:val="00C757AB"/>
    <w:rsid w:val="00C75D1F"/>
    <w:rsid w:val="00C876CA"/>
    <w:rsid w:val="00C9049F"/>
    <w:rsid w:val="00C91713"/>
    <w:rsid w:val="00C91B7A"/>
    <w:rsid w:val="00C92224"/>
    <w:rsid w:val="00C9252B"/>
    <w:rsid w:val="00C93546"/>
    <w:rsid w:val="00C95BA9"/>
    <w:rsid w:val="00C96E22"/>
    <w:rsid w:val="00CA19BA"/>
    <w:rsid w:val="00CA2F65"/>
    <w:rsid w:val="00CA36F0"/>
    <w:rsid w:val="00CA401B"/>
    <w:rsid w:val="00CA519E"/>
    <w:rsid w:val="00CB75A5"/>
    <w:rsid w:val="00CC00DB"/>
    <w:rsid w:val="00CC0B0D"/>
    <w:rsid w:val="00CC1A16"/>
    <w:rsid w:val="00CC235E"/>
    <w:rsid w:val="00CC3493"/>
    <w:rsid w:val="00CC4230"/>
    <w:rsid w:val="00CC5874"/>
    <w:rsid w:val="00CC5FD6"/>
    <w:rsid w:val="00CC6D46"/>
    <w:rsid w:val="00CD3D87"/>
    <w:rsid w:val="00CD45C6"/>
    <w:rsid w:val="00CD6875"/>
    <w:rsid w:val="00CE3F5B"/>
    <w:rsid w:val="00CE77D7"/>
    <w:rsid w:val="00CF1587"/>
    <w:rsid w:val="00CF2A94"/>
    <w:rsid w:val="00CF3A19"/>
    <w:rsid w:val="00CF5119"/>
    <w:rsid w:val="00CF51B9"/>
    <w:rsid w:val="00CF6AD5"/>
    <w:rsid w:val="00CF76C8"/>
    <w:rsid w:val="00D003AF"/>
    <w:rsid w:val="00D03FD7"/>
    <w:rsid w:val="00D05B9D"/>
    <w:rsid w:val="00D06481"/>
    <w:rsid w:val="00D16A7D"/>
    <w:rsid w:val="00D172C4"/>
    <w:rsid w:val="00D211AE"/>
    <w:rsid w:val="00D244E5"/>
    <w:rsid w:val="00D30018"/>
    <w:rsid w:val="00D30BA5"/>
    <w:rsid w:val="00D32D43"/>
    <w:rsid w:val="00D3393F"/>
    <w:rsid w:val="00D34C39"/>
    <w:rsid w:val="00D35924"/>
    <w:rsid w:val="00D37E51"/>
    <w:rsid w:val="00D407D6"/>
    <w:rsid w:val="00D53E46"/>
    <w:rsid w:val="00D570D6"/>
    <w:rsid w:val="00D66BC5"/>
    <w:rsid w:val="00D67DA7"/>
    <w:rsid w:val="00D70888"/>
    <w:rsid w:val="00D7220A"/>
    <w:rsid w:val="00D7347B"/>
    <w:rsid w:val="00D74CA3"/>
    <w:rsid w:val="00D76D1E"/>
    <w:rsid w:val="00D80ED1"/>
    <w:rsid w:val="00D8392C"/>
    <w:rsid w:val="00D84EF7"/>
    <w:rsid w:val="00D870CF"/>
    <w:rsid w:val="00D933D0"/>
    <w:rsid w:val="00D954AC"/>
    <w:rsid w:val="00D95D42"/>
    <w:rsid w:val="00DA001A"/>
    <w:rsid w:val="00DA4CBC"/>
    <w:rsid w:val="00DB0E83"/>
    <w:rsid w:val="00DB0FDD"/>
    <w:rsid w:val="00DB10C8"/>
    <w:rsid w:val="00DB1729"/>
    <w:rsid w:val="00DB3E1C"/>
    <w:rsid w:val="00DB545B"/>
    <w:rsid w:val="00DB625C"/>
    <w:rsid w:val="00DB78E1"/>
    <w:rsid w:val="00DC21B7"/>
    <w:rsid w:val="00DC2782"/>
    <w:rsid w:val="00DC3437"/>
    <w:rsid w:val="00DC6B27"/>
    <w:rsid w:val="00DC6F3B"/>
    <w:rsid w:val="00DC787B"/>
    <w:rsid w:val="00DD33F4"/>
    <w:rsid w:val="00DD4A79"/>
    <w:rsid w:val="00DD7100"/>
    <w:rsid w:val="00DE0288"/>
    <w:rsid w:val="00DE0B5A"/>
    <w:rsid w:val="00DE16FB"/>
    <w:rsid w:val="00DE347F"/>
    <w:rsid w:val="00DF3E32"/>
    <w:rsid w:val="00DF731B"/>
    <w:rsid w:val="00E00EEB"/>
    <w:rsid w:val="00E03F80"/>
    <w:rsid w:val="00E042CA"/>
    <w:rsid w:val="00E06EE5"/>
    <w:rsid w:val="00E06F1A"/>
    <w:rsid w:val="00E11DED"/>
    <w:rsid w:val="00E128AC"/>
    <w:rsid w:val="00E23027"/>
    <w:rsid w:val="00E30087"/>
    <w:rsid w:val="00E309DD"/>
    <w:rsid w:val="00E31335"/>
    <w:rsid w:val="00E329CF"/>
    <w:rsid w:val="00E32D15"/>
    <w:rsid w:val="00E34906"/>
    <w:rsid w:val="00E34E37"/>
    <w:rsid w:val="00E35178"/>
    <w:rsid w:val="00E3599E"/>
    <w:rsid w:val="00E43FF8"/>
    <w:rsid w:val="00E463AF"/>
    <w:rsid w:val="00E54073"/>
    <w:rsid w:val="00E5423F"/>
    <w:rsid w:val="00E60455"/>
    <w:rsid w:val="00E64AA7"/>
    <w:rsid w:val="00E66804"/>
    <w:rsid w:val="00E66B11"/>
    <w:rsid w:val="00E702B1"/>
    <w:rsid w:val="00E762A1"/>
    <w:rsid w:val="00E76959"/>
    <w:rsid w:val="00E808F5"/>
    <w:rsid w:val="00E81B71"/>
    <w:rsid w:val="00E83D5E"/>
    <w:rsid w:val="00E856E8"/>
    <w:rsid w:val="00E86882"/>
    <w:rsid w:val="00E9370D"/>
    <w:rsid w:val="00EA221C"/>
    <w:rsid w:val="00EA28D5"/>
    <w:rsid w:val="00EA2D3E"/>
    <w:rsid w:val="00EA4814"/>
    <w:rsid w:val="00EA511A"/>
    <w:rsid w:val="00EA6D22"/>
    <w:rsid w:val="00EA7C57"/>
    <w:rsid w:val="00EB199F"/>
    <w:rsid w:val="00EB24E1"/>
    <w:rsid w:val="00EB28C4"/>
    <w:rsid w:val="00EB3F4E"/>
    <w:rsid w:val="00EB5362"/>
    <w:rsid w:val="00EB60FC"/>
    <w:rsid w:val="00EB775D"/>
    <w:rsid w:val="00EC160B"/>
    <w:rsid w:val="00EC381E"/>
    <w:rsid w:val="00EC3AFE"/>
    <w:rsid w:val="00EC44B7"/>
    <w:rsid w:val="00EC56DA"/>
    <w:rsid w:val="00EC6579"/>
    <w:rsid w:val="00EC67D9"/>
    <w:rsid w:val="00EC73CE"/>
    <w:rsid w:val="00EC7BCD"/>
    <w:rsid w:val="00ED13BB"/>
    <w:rsid w:val="00ED5650"/>
    <w:rsid w:val="00ED5AF9"/>
    <w:rsid w:val="00EE0549"/>
    <w:rsid w:val="00EE1307"/>
    <w:rsid w:val="00EE1F76"/>
    <w:rsid w:val="00EE46C3"/>
    <w:rsid w:val="00EE5D8D"/>
    <w:rsid w:val="00EE7C5A"/>
    <w:rsid w:val="00EF0157"/>
    <w:rsid w:val="00EF0A18"/>
    <w:rsid w:val="00EF1B83"/>
    <w:rsid w:val="00EF32F3"/>
    <w:rsid w:val="00EF43AC"/>
    <w:rsid w:val="00EF4C9F"/>
    <w:rsid w:val="00EF5571"/>
    <w:rsid w:val="00EF7DF1"/>
    <w:rsid w:val="00F01A13"/>
    <w:rsid w:val="00F0472F"/>
    <w:rsid w:val="00F052E8"/>
    <w:rsid w:val="00F055D4"/>
    <w:rsid w:val="00F05F25"/>
    <w:rsid w:val="00F07992"/>
    <w:rsid w:val="00F104ED"/>
    <w:rsid w:val="00F1163F"/>
    <w:rsid w:val="00F12DEA"/>
    <w:rsid w:val="00F14D7F"/>
    <w:rsid w:val="00F15FBE"/>
    <w:rsid w:val="00F17816"/>
    <w:rsid w:val="00F2761E"/>
    <w:rsid w:val="00F3338C"/>
    <w:rsid w:val="00F3508F"/>
    <w:rsid w:val="00F4306B"/>
    <w:rsid w:val="00F43333"/>
    <w:rsid w:val="00F44FD7"/>
    <w:rsid w:val="00F46A21"/>
    <w:rsid w:val="00F51FBC"/>
    <w:rsid w:val="00F546FE"/>
    <w:rsid w:val="00F552C6"/>
    <w:rsid w:val="00F5565F"/>
    <w:rsid w:val="00F56115"/>
    <w:rsid w:val="00F568FD"/>
    <w:rsid w:val="00F60B88"/>
    <w:rsid w:val="00F67323"/>
    <w:rsid w:val="00F7202F"/>
    <w:rsid w:val="00F7242C"/>
    <w:rsid w:val="00F72798"/>
    <w:rsid w:val="00F73135"/>
    <w:rsid w:val="00F83FCD"/>
    <w:rsid w:val="00F86354"/>
    <w:rsid w:val="00F877C8"/>
    <w:rsid w:val="00F90A03"/>
    <w:rsid w:val="00F927FB"/>
    <w:rsid w:val="00F93271"/>
    <w:rsid w:val="00F94D13"/>
    <w:rsid w:val="00F96792"/>
    <w:rsid w:val="00F96C67"/>
    <w:rsid w:val="00FA055E"/>
    <w:rsid w:val="00FA2285"/>
    <w:rsid w:val="00FA34AE"/>
    <w:rsid w:val="00FA4190"/>
    <w:rsid w:val="00FA46B4"/>
    <w:rsid w:val="00FB0137"/>
    <w:rsid w:val="00FB309A"/>
    <w:rsid w:val="00FB5148"/>
    <w:rsid w:val="00FB5AD8"/>
    <w:rsid w:val="00FB75BE"/>
    <w:rsid w:val="00FC020D"/>
    <w:rsid w:val="00FC55B6"/>
    <w:rsid w:val="00FC6C4A"/>
    <w:rsid w:val="00FC6D74"/>
    <w:rsid w:val="00FC7956"/>
    <w:rsid w:val="00FD071C"/>
    <w:rsid w:val="00FD0BF4"/>
    <w:rsid w:val="00FD2803"/>
    <w:rsid w:val="00FE19A4"/>
    <w:rsid w:val="00FE410E"/>
    <w:rsid w:val="00FE5211"/>
    <w:rsid w:val="00FE5899"/>
    <w:rsid w:val="00FF32CD"/>
    <w:rsid w:val="00FF374E"/>
    <w:rsid w:val="00FF45F0"/>
    <w:rsid w:val="00FF5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C60F93"/>
  <w15:chartTrackingRefBased/>
  <w15:docId w15:val="{4A3006F7-85FE-4C5E-B64A-F3179E80D5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B3B98"/>
    <w:pPr>
      <w:suppressAutoHyphens/>
      <w:spacing w:after="0" w:line="240" w:lineRule="auto"/>
    </w:pPr>
    <w:rPr>
      <w:rFonts w:ascii="Arial" w:eastAsia="Times New Roman" w:hAnsi="Arial" w:cs="Arial"/>
      <w:sz w:val="24"/>
      <w:szCs w:val="20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4071A1"/>
  </w:style>
  <w:style w:type="paragraph" w:styleId="Piedepgina">
    <w:name w:val="footer"/>
    <w:basedOn w:val="Normal"/>
    <w:link w:val="PiedepginaCar"/>
    <w:uiPriority w:val="99"/>
    <w:unhideWhenUsed/>
    <w:rsid w:val="004071A1"/>
    <w:pPr>
      <w:tabs>
        <w:tab w:val="center" w:pos="4419"/>
        <w:tab w:val="right" w:pos="8838"/>
      </w:tabs>
      <w:suppressAutoHyphens w:val="0"/>
    </w:pPr>
    <w:rPr>
      <w:rFonts w:asciiTheme="minorHAnsi" w:eastAsiaTheme="minorHAnsi" w:hAnsiTheme="minorHAnsi" w:cstheme="minorBidi"/>
      <w:sz w:val="22"/>
      <w:szCs w:val="22"/>
      <w:lang w:val="es-CO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4071A1"/>
  </w:style>
  <w:style w:type="character" w:customStyle="1" w:styleId="Textodemarcadordeposicin">
    <w:name w:val="Texto de marcador de posición"/>
    <w:basedOn w:val="Fuentedeprrafopredeter"/>
    <w:uiPriority w:val="99"/>
    <w:semiHidden/>
    <w:rsid w:val="000A7015"/>
    <w:rPr>
      <w:color w:val="808080"/>
    </w:rPr>
  </w:style>
  <w:style w:type="paragraph" w:styleId="Textoindependiente">
    <w:name w:val="Body Text"/>
    <w:basedOn w:val="Normal"/>
    <w:link w:val="TextoindependienteCar"/>
    <w:rsid w:val="00A30EDB"/>
    <w:rPr>
      <w:rFonts w:ascii="Times New Roman" w:hAnsi="Times New Roman" w:cs="Times New Roman"/>
    </w:rPr>
  </w:style>
  <w:style w:type="character" w:customStyle="1" w:styleId="TextoindependienteCar">
    <w:name w:val="Texto independiente Car"/>
    <w:basedOn w:val="Fuentedeprrafopredeter"/>
    <w:link w:val="Textoindependiente"/>
    <w:rsid w:val="00A30EDB"/>
    <w:rPr>
      <w:rFonts w:ascii="Times New Roman" w:eastAsia="Times New Roman" w:hAnsi="Times New Roman" w:cs="Times New Roman"/>
      <w:sz w:val="24"/>
      <w:szCs w:val="20"/>
      <w:lang w:val="es-ES" w:eastAsia="zh-CN"/>
    </w:rPr>
  </w:style>
  <w:style w:type="table" w:styleId="Tablaconcuadrcula">
    <w:name w:val="Table Grid"/>
    <w:basedOn w:val="Tablanormal"/>
    <w:uiPriority w:val="39"/>
    <w:rsid w:val="00A30ED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CO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44FD7"/>
    <w:rPr>
      <w:color w:val="0563C1" w:themeColor="hyperlink"/>
      <w:u w:val="single"/>
    </w:rPr>
  </w:style>
  <w:style w:type="paragraph" w:customStyle="1" w:styleId="TextBody">
    <w:name w:val="Text Body"/>
    <w:basedOn w:val="Normal"/>
    <w:uiPriority w:val="99"/>
    <w:rsid w:val="00F568FD"/>
    <w:pPr>
      <w:widowControl w:val="0"/>
      <w:suppressAutoHyphens w:val="0"/>
      <w:autoSpaceDE w:val="0"/>
      <w:autoSpaceDN w:val="0"/>
      <w:adjustRightInd w:val="0"/>
    </w:pPr>
    <w:rPr>
      <w:rFonts w:ascii="Times New Roman" w:eastAsiaTheme="minorEastAsia" w:hAnsi="Times New Roman" w:cs="Times New Roman"/>
      <w:sz w:val="20"/>
      <w:lang w:val="en-US" w:eastAsia="es-CO"/>
    </w:rPr>
  </w:style>
  <w:style w:type="paragraph" w:styleId="Prrafodelista">
    <w:name w:val="List Paragraph"/>
    <w:basedOn w:val="Normal"/>
    <w:uiPriority w:val="72"/>
    <w:qFormat/>
    <w:rsid w:val="00450260"/>
    <w:pPr>
      <w:ind w:left="720"/>
      <w:contextualSpacing/>
    </w:pPr>
  </w:style>
  <w:style w:type="character" w:customStyle="1" w:styleId="SourceText">
    <w:name w:val="Source Text"/>
    <w:rsid w:val="00D933D0"/>
    <w:rPr>
      <w:rFonts w:ascii="Liberation Mono" w:eastAsia="Droid Sans Fallback" w:hAnsi="Liberation Mono" w:cs="Liberation Mono"/>
    </w:rPr>
  </w:style>
  <w:style w:type="paragraph" w:customStyle="1" w:styleId="PreformattedText">
    <w:name w:val="Preformatted Text"/>
    <w:basedOn w:val="Normal"/>
    <w:rsid w:val="00D933D0"/>
    <w:rPr>
      <w:rFonts w:ascii="Liberation Mono" w:eastAsia="Droid Sans Fallback" w:hAnsi="Liberation Mono" w:cs="Liberation Mono"/>
      <w:sz w:val="20"/>
    </w:rPr>
  </w:style>
  <w:style w:type="paragraph" w:customStyle="1" w:styleId="TableContents">
    <w:name w:val="Table Contents"/>
    <w:basedOn w:val="Normal"/>
    <w:rsid w:val="00D933D0"/>
    <w:pPr>
      <w:suppressLineNumbers/>
    </w:pPr>
  </w:style>
  <w:style w:type="character" w:styleId="Hipervnculovisitado">
    <w:name w:val="FollowedHyperlink"/>
    <w:basedOn w:val="Fuentedeprrafopredeter"/>
    <w:uiPriority w:val="99"/>
    <w:semiHidden/>
    <w:unhideWhenUsed/>
    <w:rsid w:val="0059207E"/>
    <w:rPr>
      <w:color w:val="954F72" w:themeColor="followedHyperlink"/>
      <w:u w:val="single"/>
    </w:rPr>
  </w:style>
  <w:style w:type="character" w:customStyle="1" w:styleId="ListLabel68">
    <w:name w:val="ListLabel 68"/>
    <w:qFormat/>
    <w:rsid w:val="00CF5119"/>
    <w:rPr>
      <w:b/>
      <w:color w:val="1BAE02"/>
      <w:szCs w:val="28"/>
      <w:u w:val="single"/>
    </w:rPr>
  </w:style>
  <w:style w:type="character" w:customStyle="1" w:styleId="InternetLink">
    <w:name w:val="Internet Link"/>
    <w:uiPriority w:val="99"/>
    <w:rsid w:val="00121D2B"/>
    <w:rPr>
      <w:color w:val="FF0000"/>
      <w:u w:val="single"/>
    </w:rPr>
  </w:style>
  <w:style w:type="paragraph" w:styleId="Lista">
    <w:name w:val="List"/>
    <w:basedOn w:val="Textoindependiente"/>
    <w:semiHidden/>
    <w:unhideWhenUsed/>
    <w:rsid w:val="00002CAD"/>
    <w:rPr>
      <w:rFonts w:cs="FreeSans"/>
    </w:rPr>
  </w:style>
  <w:style w:type="paragraph" w:customStyle="1" w:styleId="Listavistosa-nfasis11">
    <w:name w:val="Lista vistosa - Énfasis 11"/>
    <w:basedOn w:val="Normal"/>
    <w:uiPriority w:val="34"/>
    <w:qFormat/>
    <w:rsid w:val="00FE410E"/>
    <w:pPr>
      <w:ind w:left="708"/>
    </w:pPr>
  </w:style>
  <w:style w:type="character" w:customStyle="1" w:styleId="ListLabel72">
    <w:name w:val="ListLabel 72"/>
    <w:qFormat/>
    <w:rsid w:val="00822B0A"/>
    <w:rPr>
      <w:b/>
      <w:color w:val="1BAE02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7605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6050A"/>
    <w:rPr>
      <w:sz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6050A"/>
    <w:rPr>
      <w:rFonts w:ascii="Arial" w:eastAsia="Times New Roman" w:hAnsi="Arial" w:cs="Arial"/>
      <w:sz w:val="20"/>
      <w:szCs w:val="20"/>
      <w:lang w:val="es-ES" w:eastAsia="zh-CN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605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6050A"/>
    <w:rPr>
      <w:rFonts w:ascii="Arial" w:eastAsia="Times New Roman" w:hAnsi="Arial" w:cs="Arial"/>
      <w:b/>
      <w:bCs/>
      <w:sz w:val="20"/>
      <w:szCs w:val="20"/>
      <w:lang w:val="es-ES" w:eastAsia="zh-CN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050A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50A"/>
    <w:rPr>
      <w:rFonts w:ascii="Segoe UI" w:eastAsia="Times New Roman" w:hAnsi="Segoe UI" w:cs="Segoe UI"/>
      <w:sz w:val="18"/>
      <w:szCs w:val="18"/>
      <w:lang w:val="es-ES" w:eastAsia="zh-CN"/>
    </w:rPr>
  </w:style>
  <w:style w:type="paragraph" w:customStyle="1" w:styleId="Prrafodelista1">
    <w:name w:val="Párrafo de lista1"/>
    <w:basedOn w:val="Normal"/>
    <w:rsid w:val="006F47C4"/>
    <w:pPr>
      <w:ind w:left="708"/>
    </w:pPr>
    <w:rPr>
      <w:rFonts w:ascii="Times New Roman" w:hAnsi="Times New Roman" w:cs="Times New Roman"/>
      <w:sz w:val="20"/>
      <w:lang w:val="en-US" w:eastAsia="en-US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F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lang w:val="es-CO"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F3B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5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5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31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0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4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9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5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2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bipartite-graph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mtorobe@eafit.edu.co" TargetMode="External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0E669C-4847-437D-AE9E-8F03D6B038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755</TotalTime>
  <Pages>2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ED2 Laboratorio 1 - Implementación de Grafos</vt:lpstr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ED2 Laboratorio 1 - Implementación de Grafos</dc:title>
  <dc:subject/>
  <dc:creator>Luisa Fernanda Alzate Sanchez</dc:creator>
  <cp:keywords/>
  <dc:description/>
  <cp:lastModifiedBy>JOAB ROMERO</cp:lastModifiedBy>
  <cp:revision>282</cp:revision>
  <cp:lastPrinted>2019-01-22T00:16:00Z</cp:lastPrinted>
  <dcterms:created xsi:type="dcterms:W3CDTF">2019-01-17T22:16:00Z</dcterms:created>
  <dcterms:modified xsi:type="dcterms:W3CDTF">2019-02-04T02:35:00Z</dcterms:modified>
</cp:coreProperties>
</file>